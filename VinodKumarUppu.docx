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026E" w:rsidRPr="00EA1353" w:rsidRDefault="00EA1353" w:rsidP="00047D94">
      <w:pPr>
        <w:spacing w:line="264" w:lineRule="auto"/>
        <w:ind w:left="210" w:right="-15" w:hanging="105"/>
        <w:rPr>
          <w:rFonts w:ascii="Garamond" w:hAnsi="Garamond"/>
          <w:sz w:val="24"/>
        </w:rPr>
      </w:pPr>
      <w:r w:rsidRPr="00EA1353">
        <w:rPr>
          <w:rFonts w:ascii="Garamond" w:hAnsi="Garamond"/>
          <w:b/>
          <w:color w:val="000080"/>
          <w:sz w:val="36"/>
          <w:lang w:val="pt-BR"/>
        </w:rPr>
        <w:t>Vinod Kumar Uppu</w:t>
      </w:r>
      <w:r>
        <w:rPr>
          <w:b/>
          <w:color w:val="000080"/>
          <w:lang w:val="pt-BR"/>
        </w:rPr>
        <w:tab/>
      </w:r>
      <w:r>
        <w:rPr>
          <w:b/>
          <w:color w:val="000080"/>
          <w:lang w:val="pt-BR"/>
        </w:rPr>
        <w:tab/>
      </w:r>
      <w:r>
        <w:rPr>
          <w:b/>
          <w:color w:val="000080"/>
          <w:lang w:val="pt-BR"/>
        </w:rPr>
        <w:tab/>
      </w:r>
      <w:r>
        <w:rPr>
          <w:b/>
          <w:color w:val="000080"/>
          <w:lang w:val="pt-BR"/>
        </w:rPr>
        <w:tab/>
      </w:r>
      <w:r w:rsidR="005342CB">
        <w:rPr>
          <w:rFonts w:ascii="Garamond" w:hAnsi="Garamond"/>
          <w:b/>
          <w:color w:val="000080"/>
          <w:sz w:val="36"/>
          <w:szCs w:val="32"/>
          <w:lang w:val="pt-BR"/>
        </w:rPr>
        <w:t xml:space="preserve">               </w:t>
      </w:r>
      <w:r w:rsidR="005342CB" w:rsidRPr="005342CB">
        <w:rPr>
          <w:rFonts w:ascii="Garamond" w:hAnsi="Garamond"/>
          <w:b/>
          <w:color w:val="000080"/>
          <w:sz w:val="36"/>
          <w:szCs w:val="32"/>
          <w:lang w:val="pt-BR"/>
        </w:rPr>
        <w:t>Sr. Software</w:t>
      </w:r>
      <w:r w:rsidRPr="00EA1353">
        <w:rPr>
          <w:rFonts w:ascii="Garamond" w:hAnsi="Garamond"/>
          <w:b/>
          <w:color w:val="000080"/>
          <w:sz w:val="36"/>
          <w:szCs w:val="32"/>
          <w:lang w:val="pt-BR"/>
        </w:rPr>
        <w:t xml:space="preserve"> Developer</w:t>
      </w:r>
      <w:r w:rsidRPr="00EA1353">
        <w:rPr>
          <w:rFonts w:ascii="Garamond" w:hAnsi="Garamond"/>
          <w:sz w:val="24"/>
          <w:szCs w:val="18"/>
        </w:rPr>
        <w:t xml:space="preserve">                                                       </w:t>
      </w:r>
      <w:hyperlink r:id="rId8" w:history="1">
        <w:r w:rsidR="00770B0F" w:rsidRPr="006919A4">
          <w:rPr>
            <w:rStyle w:val="Hyperlink"/>
            <w:rFonts w:ascii="Garamond" w:hAnsi="Garamond"/>
            <w:sz w:val="24"/>
          </w:rPr>
          <w:t>uppu.vinodkumar@gmail.com</w:t>
        </w:r>
      </w:hyperlink>
      <w:r>
        <w:rPr>
          <w:sz w:val="24"/>
          <w:szCs w:val="18"/>
        </w:rPr>
        <w:tab/>
        <w:t xml:space="preserve">                               </w:t>
      </w:r>
      <w:r w:rsidR="00770B0F">
        <w:rPr>
          <w:sz w:val="24"/>
          <w:szCs w:val="18"/>
        </w:rPr>
        <w:t xml:space="preserve">                          </w:t>
      </w:r>
      <w:r w:rsidRPr="00EA1353">
        <w:rPr>
          <w:rFonts w:ascii="Garamond" w:hAnsi="Garamond"/>
          <w:sz w:val="24"/>
        </w:rPr>
        <w:t>Phone: 91 9573989919</w:t>
      </w:r>
    </w:p>
    <w:p w:rsidR="0021026E" w:rsidRDefault="00750256" w:rsidP="00047D94">
      <w:pPr>
        <w:rPr>
          <w:sz w:val="20"/>
          <w:szCs w:val="20"/>
        </w:rPr>
      </w:pPr>
      <w:r>
        <w:rPr>
          <w:noProof/>
          <w:lang w:eastAsia="en-US"/>
        </w:rPr>
        <mc:AlternateContent>
          <mc:Choice Requires="wps">
            <w:drawing>
              <wp:anchor distT="0" distB="0" distL="114300" distR="114300" simplePos="0" relativeHeight="251655168" behindDoc="0" locked="0" layoutInCell="1" allowOverlap="1">
                <wp:simplePos x="0" y="0"/>
                <wp:positionH relativeFrom="column">
                  <wp:posOffset>43815</wp:posOffset>
                </wp:positionH>
                <wp:positionV relativeFrom="paragraph">
                  <wp:posOffset>78740</wp:posOffset>
                </wp:positionV>
                <wp:extent cx="6581775" cy="36830"/>
                <wp:effectExtent l="1905" t="0" r="0" b="317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581775" cy="36830"/>
                        </a:xfrm>
                        <a:prstGeom prst="rect">
                          <a:avLst/>
                        </a:prstGeom>
                        <a:gradFill rotWithShape="0">
                          <a:gsLst>
                            <a:gs pos="0">
                              <a:srgbClr val="FFFFFF"/>
                            </a:gs>
                            <a:gs pos="100000">
                              <a:srgbClr val="000080"/>
                            </a:gs>
                          </a:gsLst>
                          <a:lin ang="10800000" scaled="1"/>
                        </a:gra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D98F84" id="Rectangle 2" o:spid="_x0000_s1026" style="position:absolute;margin-left:3.45pt;margin-top:6.2pt;width:518.25pt;height:2.9pt;flip:y;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" stroked="f">
                <v:fill color2="navy" angle="270" focus="100%" type="gradient"/>
                <v:stroke joinstyle="round"/>
              </v:rect>
            </w:pict>
          </mc:Fallback>
        </mc:AlternateContent>
      </w:r>
    </w:p>
    <w:p w:rsidR="0021026E" w:rsidRDefault="0021026E" w:rsidP="00047D94">
      <w:pPr>
        <w:keepNext/>
        <w:keepLines/>
        <w:spacing w:before="100"/>
        <w:rPr>
          <w:rStyle w:val="StyleGaramond12ptBold"/>
        </w:rPr>
      </w:pPr>
      <w:r>
        <w:rPr>
          <w:rStyle w:val="StyleGaramond12ptBold"/>
        </w:rPr>
        <w:t xml:space="preserve"> Professional Summary   </w:t>
      </w:r>
    </w:p>
    <w:p w:rsidR="0021026E" w:rsidRDefault="00750256" w:rsidP="00047D94">
      <w:pPr>
        <w:ind w:left="-446"/>
        <w:rPr>
          <w:rFonts w:ascii="Garamond" w:hAnsi="Garamond" w:cs="Arial"/>
          <w:b/>
          <w:bCs/>
          <w:sz w:val="24"/>
          <w:szCs w:val="18"/>
        </w:rPr>
      </w:pPr>
      <w:r>
        <w:rPr>
          <w:noProof/>
          <w:lang w:eastAsia="en-US"/>
        </w:rPr>
        <mc:AlternateContent>
          <mc:Choice Requires="wps">
            <w:drawing>
              <wp:anchor distT="0" distB="0" distL="114300" distR="114300" simplePos="0" relativeHeight="251656192" behindDoc="0" locked="0" layoutInCell="1" allowOverlap="1">
                <wp:simplePos x="0" y="0"/>
                <wp:positionH relativeFrom="column">
                  <wp:posOffset>57150</wp:posOffset>
                </wp:positionH>
                <wp:positionV relativeFrom="paragraph">
                  <wp:posOffset>32385</wp:posOffset>
                </wp:positionV>
                <wp:extent cx="3474720" cy="36830"/>
                <wp:effectExtent l="0" t="0" r="0" b="317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474720" cy="36830"/>
                        </a:xfrm>
                        <a:prstGeom prst="rect">
                          <a:avLst/>
                        </a:prstGeom>
                        <a:gradFill rotWithShape="0">
                          <a:gsLst>
                            <a:gs pos="0">
                              <a:srgbClr val="FFFFFF"/>
                            </a:gs>
                            <a:gs pos="100000">
                              <a:srgbClr val="000080"/>
                            </a:gs>
                          </a:gsLst>
                          <a:lin ang="10800000" scaled="1"/>
                        </a:gra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D9AFBC" id="Rectangle 3" o:spid="_x0000_s1026" style="position:absolute;margin-left:4.5pt;margin-top:2.55pt;width:273.6pt;height:2.9pt;flip:y;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" stroked="f">
                <v:fill color2="navy" angle="270" focus="100%" type="gradient"/>
                <v:stroke joinstyle="round"/>
              </v:rect>
            </w:pict>
          </mc:Fallback>
        </mc:AlternateContent>
      </w:r>
    </w:p>
    <w:p w:rsidR="00EB49AC" w:rsidRPr="00D41B27" w:rsidRDefault="00174A95" w:rsidP="00047D94">
      <w:pPr>
        <w:numPr>
          <w:ilvl w:val="0"/>
          <w:numId w:val="15"/>
        </w:numPr>
        <w:ind w:right="79"/>
        <w:rPr>
          <w:rFonts w:cs="Arial"/>
          <w:bCs/>
          <w:sz w:val="20"/>
          <w:szCs w:val="18"/>
        </w:rPr>
      </w:pPr>
      <w:r>
        <w:rPr>
          <w:rFonts w:cs="Arial"/>
          <w:bCs/>
          <w:sz w:val="20"/>
          <w:szCs w:val="18"/>
        </w:rPr>
        <w:t>8</w:t>
      </w:r>
      <w:r w:rsidR="006319D9">
        <w:rPr>
          <w:rFonts w:cs="Arial"/>
          <w:bCs/>
          <w:sz w:val="20"/>
          <w:szCs w:val="18"/>
        </w:rPr>
        <w:t>.</w:t>
      </w:r>
      <w:r w:rsidR="00E30C9D">
        <w:rPr>
          <w:rFonts w:cs="Arial"/>
          <w:bCs/>
          <w:sz w:val="20"/>
          <w:szCs w:val="18"/>
        </w:rPr>
        <w:t>9</w:t>
      </w:r>
      <w:r w:rsidR="00EB49AC" w:rsidRPr="00EB49AC">
        <w:rPr>
          <w:rFonts w:cs="Arial"/>
          <w:bCs/>
          <w:sz w:val="20"/>
          <w:szCs w:val="18"/>
        </w:rPr>
        <w:t xml:space="preserve"> </w:t>
      </w:r>
      <w:r w:rsidR="00EB49AC" w:rsidRPr="000B61AE">
        <w:rPr>
          <w:rFonts w:cs="Arial"/>
          <w:bCs/>
          <w:sz w:val="20"/>
          <w:szCs w:val="18"/>
        </w:rPr>
        <w:t xml:space="preserve">years of experience in the IT </w:t>
      </w:r>
      <w:r w:rsidR="005342CB">
        <w:rPr>
          <w:rFonts w:cs="Arial"/>
          <w:bCs/>
          <w:sz w:val="20"/>
          <w:szCs w:val="18"/>
        </w:rPr>
        <w:t>domain</w:t>
      </w:r>
      <w:r w:rsidR="00EB49AC" w:rsidRPr="000B61AE">
        <w:rPr>
          <w:rFonts w:cs="Arial"/>
          <w:bCs/>
          <w:sz w:val="20"/>
          <w:szCs w:val="18"/>
        </w:rPr>
        <w:t xml:space="preserve"> with excellent team management capabilities</w:t>
      </w:r>
      <w:r w:rsidR="00EB49AC">
        <w:rPr>
          <w:rFonts w:cs="Arial"/>
          <w:bCs/>
          <w:sz w:val="20"/>
          <w:szCs w:val="18"/>
        </w:rPr>
        <w:t xml:space="preserve"> and </w:t>
      </w:r>
      <w:r w:rsidR="00EB49AC" w:rsidRPr="000B61AE">
        <w:rPr>
          <w:rFonts w:cs="Arial"/>
          <w:bCs/>
          <w:sz w:val="20"/>
          <w:szCs w:val="18"/>
        </w:rPr>
        <w:t xml:space="preserve">international exposure with extensive experience in the areas – </w:t>
      </w:r>
      <w:r w:rsidR="00D41B27" w:rsidRPr="00D41B27">
        <w:rPr>
          <w:rFonts w:cs="Arial"/>
          <w:b/>
          <w:bCs/>
          <w:sz w:val="20"/>
          <w:szCs w:val="18"/>
        </w:rPr>
        <w:t xml:space="preserve">Agile Software Development, </w:t>
      </w:r>
      <w:r w:rsidR="00EB49AC" w:rsidRPr="00D41B27">
        <w:rPr>
          <w:rFonts w:cs="Arial"/>
          <w:b/>
          <w:bCs/>
          <w:sz w:val="20"/>
          <w:szCs w:val="18"/>
        </w:rPr>
        <w:t>Requirements Gathering, Analysis, Detail Design, Development, Implementation, Testing, Documentation &amp; Maintenance</w:t>
      </w:r>
      <w:r w:rsidR="00EB49AC" w:rsidRPr="00D41B27">
        <w:rPr>
          <w:rFonts w:cs="Arial"/>
          <w:bCs/>
          <w:sz w:val="20"/>
          <w:szCs w:val="18"/>
        </w:rPr>
        <w:t xml:space="preserve"> of Applications in Client/Server and Web Environment.</w:t>
      </w:r>
    </w:p>
    <w:p w:rsidR="00EB49AC" w:rsidRDefault="00EB49AC" w:rsidP="00047D94">
      <w:pPr>
        <w:numPr>
          <w:ilvl w:val="0"/>
          <w:numId w:val="15"/>
        </w:numPr>
        <w:ind w:right="79"/>
        <w:rPr>
          <w:rFonts w:cs="Arial"/>
          <w:bCs/>
          <w:sz w:val="20"/>
          <w:szCs w:val="18"/>
        </w:rPr>
      </w:pPr>
      <w:r w:rsidRPr="000B61AE">
        <w:rPr>
          <w:rFonts w:cs="Arial"/>
          <w:bCs/>
          <w:sz w:val="20"/>
          <w:szCs w:val="18"/>
        </w:rPr>
        <w:t xml:space="preserve">Extensive exposure in </w:t>
      </w:r>
      <w:r w:rsidR="000730AB">
        <w:rPr>
          <w:rFonts w:cs="Arial"/>
          <w:bCs/>
          <w:sz w:val="20"/>
          <w:szCs w:val="18"/>
        </w:rPr>
        <w:t>Oracle ADF</w:t>
      </w:r>
      <w:r w:rsidR="00797FE2">
        <w:rPr>
          <w:rFonts w:cs="Arial"/>
          <w:bCs/>
          <w:sz w:val="20"/>
          <w:szCs w:val="18"/>
        </w:rPr>
        <w:t xml:space="preserve"> 12C,</w:t>
      </w:r>
      <w:r w:rsidR="00C874E7">
        <w:rPr>
          <w:rFonts w:cs="Arial"/>
          <w:bCs/>
          <w:sz w:val="20"/>
          <w:szCs w:val="18"/>
        </w:rPr>
        <w:t xml:space="preserve"> </w:t>
      </w:r>
      <w:r w:rsidR="000730AB" w:rsidRPr="000B61AE">
        <w:rPr>
          <w:rFonts w:cs="Arial"/>
          <w:bCs/>
          <w:sz w:val="20"/>
          <w:szCs w:val="18"/>
        </w:rPr>
        <w:t>J</w:t>
      </w:r>
      <w:r w:rsidR="00DB3A55">
        <w:rPr>
          <w:rFonts w:cs="Arial"/>
          <w:bCs/>
          <w:sz w:val="20"/>
          <w:szCs w:val="18"/>
        </w:rPr>
        <w:t>2SE</w:t>
      </w:r>
      <w:r w:rsidR="000730AB" w:rsidRPr="000B61AE">
        <w:rPr>
          <w:rFonts w:cs="Arial"/>
          <w:bCs/>
          <w:sz w:val="20"/>
          <w:szCs w:val="18"/>
        </w:rPr>
        <w:t xml:space="preserve">, J2EE, </w:t>
      </w:r>
      <w:r w:rsidR="000730AB">
        <w:rPr>
          <w:rFonts w:cs="Arial"/>
          <w:bCs/>
          <w:sz w:val="20"/>
          <w:szCs w:val="18"/>
        </w:rPr>
        <w:t>JavaScript,</w:t>
      </w:r>
      <w:r w:rsidRPr="000B61AE">
        <w:rPr>
          <w:rFonts w:cs="Arial"/>
          <w:bCs/>
          <w:sz w:val="20"/>
          <w:szCs w:val="18"/>
        </w:rPr>
        <w:t xml:space="preserve"> </w:t>
      </w:r>
      <w:r w:rsidR="00C874E7">
        <w:rPr>
          <w:rFonts w:cs="Arial"/>
          <w:bCs/>
          <w:sz w:val="20"/>
          <w:szCs w:val="18"/>
        </w:rPr>
        <w:t xml:space="preserve">PHP, </w:t>
      </w:r>
      <w:r w:rsidR="006F3710">
        <w:rPr>
          <w:rFonts w:cs="Arial"/>
          <w:bCs/>
          <w:sz w:val="20"/>
          <w:szCs w:val="18"/>
        </w:rPr>
        <w:t xml:space="preserve">Spring, Hibernate, </w:t>
      </w:r>
      <w:r w:rsidR="000174AA">
        <w:rPr>
          <w:rFonts w:cs="Arial"/>
          <w:bCs/>
          <w:sz w:val="20"/>
          <w:szCs w:val="18"/>
        </w:rPr>
        <w:t xml:space="preserve">Spring Boot, </w:t>
      </w:r>
      <w:r w:rsidRPr="000B61AE">
        <w:rPr>
          <w:rFonts w:cs="Arial"/>
          <w:bCs/>
          <w:sz w:val="20"/>
          <w:szCs w:val="18"/>
        </w:rPr>
        <w:t>Databases</w:t>
      </w:r>
      <w:r w:rsidR="00174A95">
        <w:rPr>
          <w:rFonts w:cs="Arial"/>
          <w:bCs/>
          <w:sz w:val="20"/>
          <w:szCs w:val="18"/>
        </w:rPr>
        <w:t xml:space="preserve">, </w:t>
      </w:r>
      <w:r w:rsidRPr="000B61AE">
        <w:rPr>
          <w:rFonts w:cs="Arial"/>
          <w:bCs/>
          <w:sz w:val="20"/>
          <w:szCs w:val="18"/>
        </w:rPr>
        <w:t>Web &amp; Application Servers and Operating Systems.</w:t>
      </w:r>
    </w:p>
    <w:p w:rsidR="00EB49AC" w:rsidRPr="000B61AE" w:rsidRDefault="00EB49AC" w:rsidP="00047D94">
      <w:pPr>
        <w:numPr>
          <w:ilvl w:val="0"/>
          <w:numId w:val="15"/>
        </w:numPr>
        <w:ind w:right="79"/>
        <w:rPr>
          <w:rFonts w:cs="Arial"/>
          <w:bCs/>
          <w:sz w:val="20"/>
          <w:szCs w:val="18"/>
        </w:rPr>
      </w:pPr>
      <w:r w:rsidRPr="000B61AE">
        <w:rPr>
          <w:rFonts w:cs="Arial"/>
          <w:bCs/>
          <w:sz w:val="20"/>
          <w:szCs w:val="18"/>
        </w:rPr>
        <w:t>Passionate about delivering outstanding Business-results through creative combination of Business-Strategy and Technology.</w:t>
      </w:r>
    </w:p>
    <w:p w:rsidR="00EB49AC" w:rsidRPr="000B61AE" w:rsidRDefault="00EB49AC" w:rsidP="00047D94">
      <w:pPr>
        <w:numPr>
          <w:ilvl w:val="0"/>
          <w:numId w:val="15"/>
        </w:numPr>
        <w:ind w:right="79"/>
        <w:rPr>
          <w:rFonts w:cs="Arial"/>
          <w:bCs/>
          <w:sz w:val="20"/>
          <w:szCs w:val="18"/>
        </w:rPr>
      </w:pPr>
      <w:r w:rsidRPr="000B61AE">
        <w:rPr>
          <w:rFonts w:cs="Arial"/>
          <w:bCs/>
          <w:sz w:val="20"/>
          <w:szCs w:val="18"/>
        </w:rPr>
        <w:t>Superior Communication and Strong Leadership, analytical thinking and problem solving skills.</w:t>
      </w:r>
    </w:p>
    <w:p w:rsidR="0021026E" w:rsidRPr="00EB49AC" w:rsidRDefault="00EB49AC" w:rsidP="00047D94">
      <w:pPr>
        <w:numPr>
          <w:ilvl w:val="0"/>
          <w:numId w:val="15"/>
        </w:numPr>
        <w:ind w:right="79"/>
        <w:rPr>
          <w:rFonts w:ascii="Garamond" w:hAnsi="Garamond" w:cs="Arial"/>
          <w:b/>
          <w:sz w:val="24"/>
          <w:szCs w:val="22"/>
        </w:rPr>
      </w:pPr>
      <w:r w:rsidRPr="000B61AE">
        <w:rPr>
          <w:rFonts w:cs="Arial"/>
          <w:bCs/>
          <w:sz w:val="20"/>
          <w:szCs w:val="18"/>
        </w:rPr>
        <w:t xml:space="preserve">Possess excellent interpersonal, communication and organizational </w:t>
      </w:r>
      <w:r>
        <w:rPr>
          <w:rFonts w:cs="Arial"/>
          <w:bCs/>
          <w:sz w:val="20"/>
          <w:szCs w:val="18"/>
        </w:rPr>
        <w:t>skills with proven abilities in T</w:t>
      </w:r>
      <w:r w:rsidRPr="000B61AE">
        <w:rPr>
          <w:rFonts w:cs="Arial"/>
          <w:bCs/>
          <w:sz w:val="20"/>
          <w:szCs w:val="18"/>
        </w:rPr>
        <w:t>eam management, Customer relationship management and Planning.</w:t>
      </w:r>
      <w:r>
        <w:rPr>
          <w:rFonts w:ascii="Garamond" w:hAnsi="Garamond" w:cs="Arial"/>
          <w:b/>
          <w:sz w:val="24"/>
          <w:szCs w:val="22"/>
        </w:rPr>
        <w:t xml:space="preserve"> </w:t>
      </w:r>
    </w:p>
    <w:p w:rsidR="0021026E" w:rsidRDefault="0021026E" w:rsidP="00047D94">
      <w:pPr>
        <w:rPr>
          <w:rFonts w:ascii="Garamond" w:hAnsi="Garamond" w:cs="Arial"/>
          <w:b/>
          <w:sz w:val="24"/>
          <w:szCs w:val="22"/>
        </w:rPr>
      </w:pPr>
    </w:p>
    <w:p w:rsidR="0021026E" w:rsidRDefault="00750256" w:rsidP="00047D94">
      <w:pPr>
        <w:rPr>
          <w:rFonts w:ascii="Garamond" w:hAnsi="Garamond" w:cs="Arial"/>
          <w:b/>
          <w:sz w:val="24"/>
          <w:szCs w:val="22"/>
        </w:rPr>
      </w:pPr>
      <w:r>
        <w:rPr>
          <w:noProof/>
          <w:lang w:eastAsia="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219075</wp:posOffset>
                </wp:positionV>
                <wp:extent cx="3474720" cy="36830"/>
                <wp:effectExtent l="0" t="0" r="0" b="127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474720" cy="36830"/>
                        </a:xfrm>
                        <a:prstGeom prst="rect">
                          <a:avLst/>
                        </a:prstGeom>
                        <a:gradFill rotWithShape="0">
                          <a:gsLst>
                            <a:gs pos="0">
                              <a:srgbClr val="FFFFFF"/>
                            </a:gs>
                            <a:gs pos="100000">
                              <a:srgbClr val="000080"/>
                            </a:gs>
                          </a:gsLst>
                          <a:lin ang="10800000" scaled="1"/>
                        </a:gra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98E1F4" id="Rectangle 4" o:spid="_x0000_s1026" style="position:absolute;margin-left:0;margin-top:17.25pt;width:273.6pt;height:2.9pt;flip:y;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" stroked="f">
                <v:fill color2="navy" angle="270" focus="100%" type="gradient"/>
                <v:stroke joinstyle="round"/>
              </v:rect>
            </w:pict>
          </mc:Fallback>
        </mc:AlternateContent>
      </w:r>
      <w:r>
        <w:rPr>
          <w:noProof/>
          <w:lang w:eastAsia="en-US"/>
        </w:rPr>
        <w:drawing>
          <wp:anchor distT="0" distB="0" distL="114935" distR="114935" simplePos="0" relativeHeight="251658240" behindDoc="0" locked="0" layoutInCell="1" allowOverlap="1">
            <wp:simplePos x="0" y="0"/>
            <wp:positionH relativeFrom="column">
              <wp:posOffset>5600700</wp:posOffset>
            </wp:positionH>
            <wp:positionV relativeFrom="paragraph">
              <wp:posOffset>129540</wp:posOffset>
            </wp:positionV>
            <wp:extent cx="1067435" cy="2178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t="19110" b="19666"/>
                    <a:stretch>
                      <a:fillRect/>
                    </a:stretch>
                  </pic:blipFill>
                  <pic:spPr bwMode="auto">
                    <a:xfrm>
                      <a:off x="0" y="0"/>
                      <a:ext cx="1067435" cy="217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1026E">
        <w:rPr>
          <w:rFonts w:ascii="Garamond" w:hAnsi="Garamond" w:cs="Arial"/>
          <w:b/>
          <w:sz w:val="24"/>
          <w:szCs w:val="22"/>
        </w:rPr>
        <w:t xml:space="preserve">Work Experience:   </w:t>
      </w:r>
    </w:p>
    <w:p w:rsidR="0021026E" w:rsidRDefault="0021026E" w:rsidP="00047D94">
      <w:pPr>
        <w:keepNext/>
        <w:keepLines/>
        <w:spacing w:before="100"/>
        <w:rPr>
          <w:rFonts w:ascii="Garamond" w:hAnsi="Garamond" w:cs="Arial"/>
          <w:b/>
          <w:sz w:val="24"/>
          <w:szCs w:val="22"/>
        </w:rPr>
      </w:pPr>
    </w:p>
    <w:p w:rsidR="0021026E" w:rsidRDefault="0021026E" w:rsidP="00047D94">
      <w:pPr>
        <w:shd w:val="clear" w:color="auto" w:fill="E6E6E6"/>
        <w:spacing w:before="120" w:line="312" w:lineRule="auto"/>
        <w:rPr>
          <w:rFonts w:ascii="Garamond" w:hAnsi="Garamond" w:cs="Arial"/>
          <w:bCs/>
          <w:sz w:val="24"/>
          <w:szCs w:val="22"/>
        </w:rPr>
      </w:pPr>
      <w:r>
        <w:rPr>
          <w:rStyle w:val="StyleGaramond12ptBold"/>
        </w:rPr>
        <w:t xml:space="preserve">Company Name         : </w:t>
      </w:r>
      <w:r>
        <w:rPr>
          <w:rStyle w:val="StyleGaramond12ptBold"/>
        </w:rPr>
        <w:tab/>
        <w:t xml:space="preserve">  </w:t>
      </w:r>
      <w:proofErr w:type="spellStart"/>
      <w:r>
        <w:rPr>
          <w:rFonts w:ascii="Garamond" w:hAnsi="Garamond" w:cs="Arial"/>
          <w:bCs/>
          <w:sz w:val="24"/>
          <w:szCs w:val="22"/>
        </w:rPr>
        <w:t>Triniti</w:t>
      </w:r>
      <w:proofErr w:type="spellEnd"/>
      <w:r>
        <w:rPr>
          <w:rFonts w:ascii="Garamond" w:hAnsi="Garamond" w:cs="Arial"/>
          <w:bCs/>
          <w:sz w:val="24"/>
          <w:szCs w:val="22"/>
        </w:rPr>
        <w:t xml:space="preserve"> Advanced Software Labs Private Limited.</w:t>
      </w:r>
      <w:r w:rsidR="00074ED0">
        <w:rPr>
          <w:rFonts w:ascii="Garamond" w:hAnsi="Garamond" w:cs="Arial"/>
          <w:bCs/>
          <w:sz w:val="24"/>
          <w:szCs w:val="22"/>
        </w:rPr>
        <w:t xml:space="preserve"> </w:t>
      </w:r>
      <w:r w:rsidR="00074ED0">
        <w:rPr>
          <w:rFonts w:ascii="Garamond" w:hAnsi="Garamond" w:cs="Arial"/>
          <w:bCs/>
          <w:sz w:val="24"/>
          <w:szCs w:val="22"/>
        </w:rPr>
        <w:tab/>
        <w:t xml:space="preserve">  </w:t>
      </w:r>
      <w:r w:rsidR="00421059">
        <w:rPr>
          <w:rFonts w:ascii="Garamond" w:hAnsi="Garamond" w:cs="Arial"/>
          <w:bCs/>
          <w:sz w:val="24"/>
          <w:szCs w:val="22"/>
        </w:rPr>
        <w:t>[</w:t>
      </w:r>
      <w:r w:rsidR="00074ED0">
        <w:rPr>
          <w:rFonts w:ascii="Garamond" w:hAnsi="Garamond" w:cs="Arial"/>
          <w:bCs/>
          <w:sz w:val="24"/>
          <w:szCs w:val="22"/>
        </w:rPr>
        <w:t>May 24th</w:t>
      </w:r>
      <w:r w:rsidR="00421059">
        <w:rPr>
          <w:rFonts w:ascii="Garamond" w:hAnsi="Garamond" w:cs="Arial"/>
          <w:bCs/>
          <w:sz w:val="24"/>
          <w:szCs w:val="22"/>
        </w:rPr>
        <w:t xml:space="preserve"> 2012 – Till Date]</w:t>
      </w:r>
    </w:p>
    <w:p w:rsidR="0021026E" w:rsidRPr="00670C54" w:rsidRDefault="0021026E" w:rsidP="00770B0F">
      <w:pPr>
        <w:shd w:val="clear" w:color="auto" w:fill="E6E6E6"/>
        <w:spacing w:before="120" w:line="312" w:lineRule="auto"/>
        <w:rPr>
          <w:rFonts w:ascii="Garamond" w:hAnsi="Garamond" w:cs="Arial"/>
          <w:bCs/>
          <w:sz w:val="24"/>
          <w:szCs w:val="22"/>
        </w:rPr>
      </w:pPr>
      <w:r>
        <w:rPr>
          <w:rStyle w:val="StyleGaramond12ptBold"/>
        </w:rPr>
        <w:t>Designation                :</w:t>
      </w:r>
      <w:r>
        <w:rPr>
          <w:rStyle w:val="StyleGaramond12ptBold"/>
        </w:rPr>
        <w:tab/>
        <w:t xml:space="preserve">  </w:t>
      </w:r>
      <w:r w:rsidR="005342CB">
        <w:rPr>
          <w:rFonts w:ascii="Garamond" w:hAnsi="Garamond" w:cs="Arial"/>
          <w:bCs/>
          <w:sz w:val="24"/>
          <w:szCs w:val="22"/>
        </w:rPr>
        <w:t>Lead</w:t>
      </w:r>
      <w:r>
        <w:rPr>
          <w:rFonts w:ascii="Garamond" w:hAnsi="Garamond" w:cs="Arial"/>
          <w:bCs/>
          <w:sz w:val="24"/>
          <w:szCs w:val="22"/>
        </w:rPr>
        <w:t xml:space="preserve"> Member Technical Staff</w:t>
      </w:r>
      <w:r>
        <w:rPr>
          <w:rStyle w:val="StyleGaramond12ptBold"/>
        </w:rPr>
        <w:t xml:space="preserve"> </w:t>
      </w:r>
      <w:r w:rsidR="00071444">
        <w:rPr>
          <w:rStyle w:val="StyleGaramond12ptBold"/>
        </w:rPr>
        <w:t xml:space="preserve"> </w:t>
      </w:r>
      <w:r w:rsidR="00071444">
        <w:rPr>
          <w:rStyle w:val="StyleGaramond12ptBold"/>
        </w:rPr>
        <w:tab/>
      </w:r>
      <w:r w:rsidR="00071444">
        <w:rPr>
          <w:rStyle w:val="StyleGaramond12ptBold"/>
        </w:rPr>
        <w:tab/>
      </w:r>
      <w:r w:rsidR="00071444">
        <w:rPr>
          <w:rStyle w:val="StyleGaramond12ptBold"/>
        </w:rPr>
        <w:tab/>
      </w:r>
      <w:r w:rsidR="00DF0C31" w:rsidRPr="00670C54">
        <w:rPr>
          <w:rFonts w:ascii="Garamond" w:hAnsi="Garamond" w:cs="Arial"/>
          <w:bCs/>
          <w:sz w:val="24"/>
          <w:szCs w:val="22"/>
        </w:rPr>
        <w:t xml:space="preserve">     </w:t>
      </w:r>
      <w:r w:rsidR="00670C54">
        <w:rPr>
          <w:rFonts w:ascii="Garamond" w:hAnsi="Garamond" w:cs="Arial"/>
          <w:bCs/>
          <w:sz w:val="24"/>
          <w:szCs w:val="22"/>
        </w:rPr>
        <w:t xml:space="preserve">   </w:t>
      </w:r>
      <w:r w:rsidR="00DF0C31" w:rsidRPr="00670C54">
        <w:rPr>
          <w:rFonts w:ascii="Garamond" w:hAnsi="Garamond" w:cs="Arial"/>
          <w:bCs/>
          <w:sz w:val="24"/>
          <w:szCs w:val="22"/>
        </w:rPr>
        <w:t xml:space="preserve"> </w:t>
      </w:r>
      <w:r w:rsidR="00071444" w:rsidRPr="00670C54">
        <w:rPr>
          <w:rFonts w:ascii="Garamond" w:hAnsi="Garamond" w:cs="Arial"/>
          <w:bCs/>
          <w:sz w:val="24"/>
          <w:szCs w:val="22"/>
        </w:rPr>
        <w:t>[June 2016 – Till Date]</w:t>
      </w:r>
    </w:p>
    <w:p w:rsidR="00D04311" w:rsidRDefault="00D04311" w:rsidP="00047D94">
      <w:pPr>
        <w:keepNext/>
        <w:keepLines/>
        <w:spacing w:before="60" w:after="100" w:line="264" w:lineRule="auto"/>
        <w:rPr>
          <w:rFonts w:cs="Arial"/>
          <w:b/>
          <w:sz w:val="20"/>
          <w:szCs w:val="22"/>
        </w:rPr>
      </w:pPr>
    </w:p>
    <w:p w:rsidR="00757E63" w:rsidRPr="00210AF1" w:rsidRDefault="00757E63" w:rsidP="00757E63">
      <w:pPr>
        <w:suppressAutoHyphens w:val="0"/>
        <w:rPr>
          <w:rFonts w:ascii="Garamond" w:hAnsi="Garamond" w:cs="Arial"/>
          <w:b/>
          <w:bCs/>
          <w:sz w:val="24"/>
        </w:rPr>
      </w:pPr>
      <w:r w:rsidRPr="00210AF1">
        <w:rPr>
          <w:rFonts w:ascii="Garamond" w:hAnsi="Garamond" w:cs="Arial"/>
          <w:b/>
          <w:bCs/>
          <w:noProof/>
          <w:sz w:val="24"/>
          <w:lang w:eastAsia="en-US"/>
        </w:rPr>
        <mc:AlternateContent>
          <mc:Choice Requires="wps">
            <w:drawing>
              <wp:anchor distT="0" distB="0" distL="114300" distR="114300" simplePos="0" relativeHeight="251662336" behindDoc="0" locked="0" layoutInCell="1" allowOverlap="1" wp14:anchorId="7B770A91" wp14:editId="20DD5FBA">
                <wp:simplePos x="0" y="0"/>
                <wp:positionH relativeFrom="column">
                  <wp:posOffset>11430</wp:posOffset>
                </wp:positionH>
                <wp:positionV relativeFrom="paragraph">
                  <wp:posOffset>201295</wp:posOffset>
                </wp:positionV>
                <wp:extent cx="3474720" cy="36830"/>
                <wp:effectExtent l="0" t="0" r="3810" b="127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474720" cy="36830"/>
                        </a:xfrm>
                        <a:prstGeom prst="rect">
                          <a:avLst/>
                        </a:prstGeom>
                        <a:gradFill rotWithShape="0">
                          <a:gsLst>
                            <a:gs pos="0">
                              <a:srgbClr val="FFFFFF"/>
                            </a:gs>
                            <a:gs pos="100000">
                              <a:srgbClr val="000080"/>
                            </a:gs>
                          </a:gsLst>
                          <a:lin ang="10800000" scaled="1"/>
                        </a:gra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E916BA" id="Rectangle 7" o:spid="_x0000_s1026" style="position:absolute;margin-left:.9pt;margin-top:15.85pt;width:273.6pt;height:2.9pt;flip:y;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" stroked="f">
                <v:fill color2="navy" angle="270" focus="100%" type="gradient"/>
                <v:stroke joinstyle="round"/>
              </v:rect>
            </w:pict>
          </mc:Fallback>
        </mc:AlternateContent>
      </w:r>
      <w:r w:rsidRPr="00210AF1">
        <w:rPr>
          <w:rFonts w:ascii="Garamond" w:hAnsi="Garamond" w:cs="Arial"/>
          <w:b/>
          <w:bCs/>
          <w:sz w:val="24"/>
        </w:rPr>
        <w:t>Skills</w:t>
      </w:r>
    </w:p>
    <w:p w:rsidR="00757E63" w:rsidRDefault="00757E63" w:rsidP="00757E63">
      <w:pPr>
        <w:widowControl w:val="0"/>
        <w:tabs>
          <w:tab w:val="left" w:pos="2160"/>
        </w:tabs>
        <w:spacing w:line="280" w:lineRule="atLeast"/>
        <w:rPr>
          <w:rFonts w:cs="Arial"/>
          <w:sz w:val="20"/>
          <w:szCs w:val="20"/>
        </w:rPr>
      </w:pPr>
    </w:p>
    <w:p w:rsidR="00757E63" w:rsidRPr="00210AF1" w:rsidRDefault="00757E63" w:rsidP="00757E63">
      <w:pPr>
        <w:numPr>
          <w:ilvl w:val="0"/>
          <w:numId w:val="31"/>
        </w:numPr>
        <w:suppressAutoHyphens w:val="0"/>
        <w:rPr>
          <w:sz w:val="20"/>
          <w:szCs w:val="20"/>
        </w:rPr>
      </w:pPr>
      <w:r w:rsidRPr="00210AF1">
        <w:rPr>
          <w:sz w:val="20"/>
          <w:szCs w:val="20"/>
        </w:rPr>
        <w:t>Java and JEE Technologies – Java</w:t>
      </w:r>
      <w:r>
        <w:rPr>
          <w:sz w:val="20"/>
          <w:szCs w:val="20"/>
        </w:rPr>
        <w:t xml:space="preserve"> SE</w:t>
      </w:r>
      <w:r w:rsidRPr="00210AF1">
        <w:rPr>
          <w:sz w:val="20"/>
          <w:szCs w:val="20"/>
        </w:rPr>
        <w:t>, JDBC, Servlets, JSP.</w:t>
      </w:r>
    </w:p>
    <w:p w:rsidR="00757E63" w:rsidRDefault="00757E63" w:rsidP="001C2937">
      <w:pPr>
        <w:numPr>
          <w:ilvl w:val="0"/>
          <w:numId w:val="31"/>
        </w:numPr>
        <w:suppressAutoHyphens w:val="0"/>
        <w:rPr>
          <w:sz w:val="20"/>
          <w:szCs w:val="20"/>
        </w:rPr>
      </w:pPr>
      <w:r w:rsidRPr="00757E63">
        <w:rPr>
          <w:sz w:val="20"/>
          <w:szCs w:val="20"/>
        </w:rPr>
        <w:t xml:space="preserve">Frameworks – </w:t>
      </w:r>
      <w:r>
        <w:rPr>
          <w:sz w:val="20"/>
          <w:szCs w:val="20"/>
        </w:rPr>
        <w:t xml:space="preserve">Oracle ADF 12C, </w:t>
      </w:r>
      <w:r w:rsidRPr="00757E63">
        <w:rPr>
          <w:sz w:val="20"/>
          <w:szCs w:val="20"/>
        </w:rPr>
        <w:t>Spring, Hibernate, Spring Boot</w:t>
      </w:r>
      <w:r w:rsidR="00426098">
        <w:rPr>
          <w:sz w:val="20"/>
          <w:szCs w:val="20"/>
        </w:rPr>
        <w:t>, Spring Cloud</w:t>
      </w:r>
      <w:r w:rsidR="009D603C">
        <w:rPr>
          <w:sz w:val="20"/>
          <w:szCs w:val="20"/>
        </w:rPr>
        <w:t>.</w:t>
      </w:r>
    </w:p>
    <w:p w:rsidR="00757E63" w:rsidRPr="00757E63" w:rsidRDefault="00757E63" w:rsidP="001C2937">
      <w:pPr>
        <w:numPr>
          <w:ilvl w:val="0"/>
          <w:numId w:val="31"/>
        </w:numPr>
        <w:suppressAutoHyphens w:val="0"/>
        <w:rPr>
          <w:sz w:val="20"/>
          <w:szCs w:val="20"/>
        </w:rPr>
      </w:pPr>
      <w:r w:rsidRPr="00757E63">
        <w:rPr>
          <w:sz w:val="20"/>
          <w:szCs w:val="20"/>
        </w:rPr>
        <w:t>Web Technologies – HTML, JavaScript, CSS</w:t>
      </w:r>
      <w:r>
        <w:rPr>
          <w:sz w:val="20"/>
          <w:szCs w:val="20"/>
        </w:rPr>
        <w:t>, PHP</w:t>
      </w:r>
      <w:r w:rsidRPr="00757E63">
        <w:rPr>
          <w:sz w:val="20"/>
          <w:szCs w:val="20"/>
        </w:rPr>
        <w:t>.</w:t>
      </w:r>
    </w:p>
    <w:p w:rsidR="00757E63" w:rsidRDefault="00757E63" w:rsidP="00757E63">
      <w:pPr>
        <w:numPr>
          <w:ilvl w:val="0"/>
          <w:numId w:val="31"/>
        </w:numPr>
        <w:suppressAutoHyphens w:val="0"/>
        <w:rPr>
          <w:sz w:val="20"/>
          <w:szCs w:val="20"/>
        </w:rPr>
      </w:pPr>
      <w:r>
        <w:rPr>
          <w:sz w:val="20"/>
          <w:szCs w:val="20"/>
        </w:rPr>
        <w:t xml:space="preserve">JavaScript </w:t>
      </w:r>
      <w:r w:rsidR="006B128D">
        <w:rPr>
          <w:sz w:val="20"/>
          <w:szCs w:val="20"/>
        </w:rPr>
        <w:t xml:space="preserve">libraries – </w:t>
      </w:r>
      <w:proofErr w:type="spellStart"/>
      <w:r w:rsidR="006B128D">
        <w:rPr>
          <w:sz w:val="20"/>
          <w:szCs w:val="20"/>
        </w:rPr>
        <w:t>jQuery</w:t>
      </w:r>
      <w:proofErr w:type="spellEnd"/>
      <w:r>
        <w:rPr>
          <w:sz w:val="20"/>
          <w:szCs w:val="20"/>
        </w:rPr>
        <w:t xml:space="preserve">, </w:t>
      </w:r>
      <w:r w:rsidR="006B128D">
        <w:rPr>
          <w:sz w:val="20"/>
          <w:szCs w:val="20"/>
        </w:rPr>
        <w:t>React, Oracle JET</w:t>
      </w:r>
      <w:r w:rsidR="00010D0D">
        <w:rPr>
          <w:sz w:val="20"/>
          <w:szCs w:val="20"/>
        </w:rPr>
        <w:t>.</w:t>
      </w:r>
    </w:p>
    <w:p w:rsidR="00757E63" w:rsidRDefault="00757E63" w:rsidP="00757E63">
      <w:pPr>
        <w:numPr>
          <w:ilvl w:val="0"/>
          <w:numId w:val="31"/>
        </w:numPr>
        <w:suppressAutoHyphens w:val="0"/>
        <w:rPr>
          <w:sz w:val="20"/>
          <w:szCs w:val="20"/>
        </w:rPr>
      </w:pPr>
      <w:r>
        <w:rPr>
          <w:sz w:val="20"/>
          <w:szCs w:val="20"/>
        </w:rPr>
        <w:t xml:space="preserve">Data Bases – Oracle, </w:t>
      </w:r>
      <w:proofErr w:type="spellStart"/>
      <w:r>
        <w:rPr>
          <w:sz w:val="20"/>
          <w:szCs w:val="20"/>
        </w:rPr>
        <w:t>PostgreSQL</w:t>
      </w:r>
      <w:proofErr w:type="spellEnd"/>
      <w:r>
        <w:rPr>
          <w:sz w:val="20"/>
          <w:szCs w:val="20"/>
        </w:rPr>
        <w:t>, MySQL.</w:t>
      </w:r>
    </w:p>
    <w:p w:rsidR="00757E63" w:rsidRDefault="00757E63" w:rsidP="00757E63">
      <w:pPr>
        <w:numPr>
          <w:ilvl w:val="0"/>
          <w:numId w:val="31"/>
        </w:numPr>
        <w:suppressAutoHyphens w:val="0"/>
        <w:rPr>
          <w:sz w:val="20"/>
          <w:szCs w:val="20"/>
        </w:rPr>
      </w:pPr>
      <w:r>
        <w:rPr>
          <w:sz w:val="20"/>
          <w:szCs w:val="20"/>
        </w:rPr>
        <w:t>Data Base Technologies – Oracle PL/SQL.</w:t>
      </w:r>
    </w:p>
    <w:p w:rsidR="00757E63" w:rsidRDefault="00757E63" w:rsidP="00757E63">
      <w:pPr>
        <w:numPr>
          <w:ilvl w:val="0"/>
          <w:numId w:val="31"/>
        </w:numPr>
        <w:suppressAutoHyphens w:val="0"/>
        <w:rPr>
          <w:sz w:val="20"/>
          <w:szCs w:val="20"/>
        </w:rPr>
      </w:pPr>
      <w:r>
        <w:rPr>
          <w:sz w:val="20"/>
          <w:szCs w:val="20"/>
        </w:rPr>
        <w:t>Web Servers – Apache Tomcat, Apache Web server (PHP).</w:t>
      </w:r>
    </w:p>
    <w:p w:rsidR="00757E63" w:rsidRDefault="00757E63" w:rsidP="00757E63">
      <w:pPr>
        <w:numPr>
          <w:ilvl w:val="0"/>
          <w:numId w:val="31"/>
        </w:numPr>
        <w:suppressAutoHyphens w:val="0"/>
        <w:rPr>
          <w:sz w:val="20"/>
          <w:szCs w:val="20"/>
        </w:rPr>
      </w:pPr>
      <w:r>
        <w:rPr>
          <w:sz w:val="20"/>
          <w:szCs w:val="20"/>
        </w:rPr>
        <w:t xml:space="preserve">Application Servers – Glassfish, Oracle </w:t>
      </w:r>
      <w:proofErr w:type="spellStart"/>
      <w:r>
        <w:rPr>
          <w:sz w:val="20"/>
          <w:szCs w:val="20"/>
        </w:rPr>
        <w:t>Weblogic</w:t>
      </w:r>
      <w:proofErr w:type="spellEnd"/>
      <w:r>
        <w:rPr>
          <w:sz w:val="20"/>
          <w:szCs w:val="20"/>
        </w:rPr>
        <w:t>.</w:t>
      </w:r>
    </w:p>
    <w:p w:rsidR="00757E63" w:rsidRDefault="00757E63" w:rsidP="00757E63">
      <w:pPr>
        <w:numPr>
          <w:ilvl w:val="0"/>
          <w:numId w:val="31"/>
        </w:numPr>
        <w:suppressAutoHyphens w:val="0"/>
        <w:rPr>
          <w:sz w:val="20"/>
          <w:szCs w:val="20"/>
        </w:rPr>
      </w:pPr>
      <w:r>
        <w:rPr>
          <w:sz w:val="20"/>
          <w:szCs w:val="20"/>
        </w:rPr>
        <w:t>Version Control – CVS, SVN, GIT.</w:t>
      </w:r>
    </w:p>
    <w:p w:rsidR="00757E63" w:rsidRDefault="00757E63" w:rsidP="00757E63">
      <w:pPr>
        <w:numPr>
          <w:ilvl w:val="0"/>
          <w:numId w:val="31"/>
        </w:numPr>
        <w:suppressAutoHyphens w:val="0"/>
        <w:rPr>
          <w:sz w:val="20"/>
          <w:szCs w:val="20"/>
        </w:rPr>
      </w:pPr>
      <w:r>
        <w:rPr>
          <w:sz w:val="20"/>
          <w:szCs w:val="20"/>
        </w:rPr>
        <w:t xml:space="preserve">Ticket Management Tools – JIRA, </w:t>
      </w:r>
      <w:proofErr w:type="spellStart"/>
      <w:r>
        <w:rPr>
          <w:sz w:val="20"/>
          <w:szCs w:val="20"/>
        </w:rPr>
        <w:t>Kunagi</w:t>
      </w:r>
      <w:proofErr w:type="spellEnd"/>
      <w:r>
        <w:rPr>
          <w:sz w:val="20"/>
          <w:szCs w:val="20"/>
        </w:rPr>
        <w:t>, Service Now.</w:t>
      </w:r>
    </w:p>
    <w:p w:rsidR="00757E63" w:rsidRPr="00210AF1" w:rsidRDefault="00757E63" w:rsidP="00757E63">
      <w:pPr>
        <w:keepNext/>
        <w:keepLines/>
        <w:numPr>
          <w:ilvl w:val="0"/>
          <w:numId w:val="31"/>
        </w:numPr>
        <w:suppressAutoHyphens w:val="0"/>
        <w:spacing w:line="264" w:lineRule="auto"/>
        <w:ind w:right="-115"/>
        <w:rPr>
          <w:rFonts w:cs="Arial"/>
          <w:bCs/>
          <w:sz w:val="20"/>
          <w:szCs w:val="18"/>
        </w:rPr>
      </w:pPr>
      <w:r>
        <w:rPr>
          <w:sz w:val="20"/>
          <w:szCs w:val="20"/>
        </w:rPr>
        <w:t>Apache Tools – Ant, Log4j, POI.</w:t>
      </w:r>
    </w:p>
    <w:p w:rsidR="00757E63" w:rsidRDefault="00757E63" w:rsidP="00757E63">
      <w:pPr>
        <w:keepNext/>
        <w:keepLines/>
        <w:numPr>
          <w:ilvl w:val="0"/>
          <w:numId w:val="31"/>
        </w:numPr>
        <w:suppressAutoHyphens w:val="0"/>
        <w:spacing w:line="264" w:lineRule="auto"/>
        <w:ind w:right="-115"/>
        <w:rPr>
          <w:rFonts w:cs="Arial"/>
          <w:bCs/>
          <w:sz w:val="20"/>
          <w:szCs w:val="18"/>
          <w:lang w:eastAsia="en-US"/>
        </w:rPr>
      </w:pPr>
      <w:r>
        <w:rPr>
          <w:sz w:val="20"/>
          <w:szCs w:val="20"/>
        </w:rPr>
        <w:t xml:space="preserve">Unit Testing – </w:t>
      </w:r>
      <w:proofErr w:type="spellStart"/>
      <w:r>
        <w:rPr>
          <w:sz w:val="20"/>
          <w:szCs w:val="20"/>
        </w:rPr>
        <w:t>JUnit</w:t>
      </w:r>
      <w:proofErr w:type="spellEnd"/>
      <w:r>
        <w:rPr>
          <w:sz w:val="20"/>
          <w:szCs w:val="20"/>
        </w:rPr>
        <w:t xml:space="preserve"> and </w:t>
      </w:r>
      <w:proofErr w:type="spellStart"/>
      <w:r>
        <w:rPr>
          <w:sz w:val="20"/>
          <w:szCs w:val="20"/>
        </w:rPr>
        <w:t>PHPUnit</w:t>
      </w:r>
      <w:proofErr w:type="spellEnd"/>
      <w:r>
        <w:rPr>
          <w:sz w:val="20"/>
          <w:szCs w:val="20"/>
        </w:rPr>
        <w:t>.</w:t>
      </w:r>
    </w:p>
    <w:p w:rsidR="00757E63" w:rsidRDefault="00757E63" w:rsidP="00757E63">
      <w:pPr>
        <w:numPr>
          <w:ilvl w:val="0"/>
          <w:numId w:val="31"/>
        </w:numPr>
        <w:suppressAutoHyphens w:val="0"/>
        <w:rPr>
          <w:sz w:val="20"/>
          <w:szCs w:val="20"/>
        </w:rPr>
      </w:pPr>
      <w:r>
        <w:rPr>
          <w:sz w:val="20"/>
          <w:szCs w:val="20"/>
        </w:rPr>
        <w:t xml:space="preserve">Continuous Integration – Jenkins, </w:t>
      </w:r>
      <w:proofErr w:type="spellStart"/>
      <w:r>
        <w:rPr>
          <w:sz w:val="20"/>
          <w:szCs w:val="20"/>
        </w:rPr>
        <w:t>SonarQube</w:t>
      </w:r>
      <w:proofErr w:type="spellEnd"/>
      <w:r>
        <w:rPr>
          <w:sz w:val="20"/>
          <w:szCs w:val="20"/>
        </w:rPr>
        <w:t>.</w:t>
      </w:r>
    </w:p>
    <w:p w:rsidR="00757E63" w:rsidRDefault="00757E63" w:rsidP="00757E63">
      <w:pPr>
        <w:numPr>
          <w:ilvl w:val="0"/>
          <w:numId w:val="31"/>
        </w:numPr>
        <w:suppressAutoHyphens w:val="0"/>
        <w:rPr>
          <w:sz w:val="20"/>
          <w:szCs w:val="20"/>
        </w:rPr>
      </w:pPr>
      <w:r>
        <w:rPr>
          <w:sz w:val="20"/>
          <w:szCs w:val="20"/>
        </w:rPr>
        <w:t xml:space="preserve">IDE – Eclipse, </w:t>
      </w:r>
      <w:proofErr w:type="spellStart"/>
      <w:r>
        <w:rPr>
          <w:sz w:val="20"/>
          <w:szCs w:val="20"/>
        </w:rPr>
        <w:t>JDeveloper</w:t>
      </w:r>
      <w:proofErr w:type="spellEnd"/>
      <w:r>
        <w:rPr>
          <w:sz w:val="20"/>
          <w:szCs w:val="20"/>
        </w:rPr>
        <w:t>, MS Visual Studio, Visual Code.</w:t>
      </w:r>
    </w:p>
    <w:p w:rsidR="00757E63" w:rsidRDefault="00757E63" w:rsidP="00757E63">
      <w:pPr>
        <w:numPr>
          <w:ilvl w:val="0"/>
          <w:numId w:val="31"/>
        </w:numPr>
        <w:suppressAutoHyphens w:val="0"/>
        <w:rPr>
          <w:sz w:val="20"/>
          <w:szCs w:val="20"/>
        </w:rPr>
      </w:pPr>
      <w:r>
        <w:rPr>
          <w:sz w:val="20"/>
          <w:szCs w:val="20"/>
        </w:rPr>
        <w:t xml:space="preserve">ETL Tools – </w:t>
      </w:r>
      <w:proofErr w:type="spellStart"/>
      <w:r>
        <w:rPr>
          <w:sz w:val="20"/>
          <w:szCs w:val="20"/>
        </w:rPr>
        <w:t>Pentaho</w:t>
      </w:r>
      <w:proofErr w:type="spellEnd"/>
      <w:r>
        <w:rPr>
          <w:sz w:val="20"/>
          <w:szCs w:val="20"/>
        </w:rPr>
        <w:t xml:space="preserve"> ETL.</w:t>
      </w:r>
    </w:p>
    <w:p w:rsidR="00757E63" w:rsidRDefault="00757E63" w:rsidP="00757E63">
      <w:pPr>
        <w:numPr>
          <w:ilvl w:val="0"/>
          <w:numId w:val="31"/>
        </w:numPr>
        <w:suppressAutoHyphens w:val="0"/>
        <w:rPr>
          <w:sz w:val="20"/>
          <w:szCs w:val="20"/>
        </w:rPr>
      </w:pPr>
      <w:r>
        <w:rPr>
          <w:sz w:val="20"/>
          <w:szCs w:val="20"/>
        </w:rPr>
        <w:t xml:space="preserve">Reporting Tools – </w:t>
      </w:r>
      <w:proofErr w:type="spellStart"/>
      <w:r>
        <w:rPr>
          <w:sz w:val="20"/>
          <w:szCs w:val="20"/>
        </w:rPr>
        <w:t>Pentaho</w:t>
      </w:r>
      <w:proofErr w:type="spellEnd"/>
      <w:r>
        <w:rPr>
          <w:sz w:val="20"/>
          <w:szCs w:val="20"/>
        </w:rPr>
        <w:t xml:space="preserve"> Report tool &amp; BI server</w:t>
      </w:r>
    </w:p>
    <w:p w:rsidR="00757E63" w:rsidRDefault="00757E63" w:rsidP="00757E63">
      <w:pPr>
        <w:numPr>
          <w:ilvl w:val="0"/>
          <w:numId w:val="31"/>
        </w:numPr>
        <w:suppressAutoHyphens w:val="0"/>
        <w:rPr>
          <w:sz w:val="20"/>
          <w:szCs w:val="20"/>
        </w:rPr>
      </w:pPr>
      <w:r>
        <w:rPr>
          <w:sz w:val="20"/>
          <w:szCs w:val="20"/>
        </w:rPr>
        <w:t xml:space="preserve">Database Tools – SQL Developer, PLSQL Developer, MySQL Workbench and </w:t>
      </w:r>
      <w:proofErr w:type="spellStart"/>
      <w:r>
        <w:rPr>
          <w:sz w:val="20"/>
          <w:szCs w:val="20"/>
        </w:rPr>
        <w:t>PgAdmin</w:t>
      </w:r>
      <w:proofErr w:type="spellEnd"/>
    </w:p>
    <w:p w:rsidR="00757E63" w:rsidRDefault="00757E63" w:rsidP="00757E63">
      <w:pPr>
        <w:numPr>
          <w:ilvl w:val="0"/>
          <w:numId w:val="31"/>
        </w:numPr>
        <w:suppressAutoHyphens w:val="0"/>
        <w:rPr>
          <w:sz w:val="20"/>
          <w:szCs w:val="20"/>
        </w:rPr>
      </w:pPr>
      <w:r>
        <w:rPr>
          <w:sz w:val="20"/>
          <w:szCs w:val="20"/>
        </w:rPr>
        <w:t>Operating Systems – Windows, Ubuntu, Linux.</w:t>
      </w:r>
    </w:p>
    <w:p w:rsidR="00712CF3" w:rsidRDefault="00712CF3" w:rsidP="00712CF3">
      <w:pPr>
        <w:numPr>
          <w:ilvl w:val="0"/>
          <w:numId w:val="31"/>
        </w:numPr>
        <w:suppressAutoHyphens w:val="0"/>
        <w:rPr>
          <w:sz w:val="20"/>
          <w:szCs w:val="20"/>
        </w:rPr>
      </w:pPr>
      <w:r>
        <w:rPr>
          <w:sz w:val="20"/>
          <w:szCs w:val="20"/>
        </w:rPr>
        <w:t>Container Framework –</w:t>
      </w:r>
      <w:r w:rsidR="00E30C9D">
        <w:rPr>
          <w:sz w:val="20"/>
          <w:szCs w:val="20"/>
        </w:rPr>
        <w:t xml:space="preserve"> </w:t>
      </w:r>
      <w:proofErr w:type="spellStart"/>
      <w:r w:rsidRPr="00712CF3">
        <w:rPr>
          <w:sz w:val="20"/>
          <w:szCs w:val="20"/>
        </w:rPr>
        <w:t>kubernetes</w:t>
      </w:r>
      <w:proofErr w:type="spellEnd"/>
    </w:p>
    <w:p w:rsidR="00757E63" w:rsidRDefault="00757E63" w:rsidP="00047D94">
      <w:pPr>
        <w:keepNext/>
        <w:keepLines/>
        <w:spacing w:before="60" w:after="100" w:line="264" w:lineRule="auto"/>
        <w:rPr>
          <w:rFonts w:cs="Arial"/>
          <w:b/>
          <w:sz w:val="20"/>
          <w:szCs w:val="22"/>
        </w:rPr>
      </w:pPr>
    </w:p>
    <w:p w:rsidR="00757E63" w:rsidRDefault="00757E63" w:rsidP="00047D94">
      <w:pPr>
        <w:keepNext/>
        <w:keepLines/>
        <w:spacing w:before="60" w:after="100" w:line="264" w:lineRule="auto"/>
        <w:rPr>
          <w:rFonts w:cs="Arial"/>
          <w:b/>
          <w:sz w:val="20"/>
          <w:szCs w:val="22"/>
        </w:rPr>
      </w:pPr>
    </w:p>
    <w:p w:rsidR="00757E63" w:rsidRDefault="00757E63">
      <w:pPr>
        <w:suppressAutoHyphens w:val="0"/>
        <w:rPr>
          <w:rFonts w:ascii="Garamond" w:hAnsi="Garamond" w:cs="Arial"/>
          <w:b/>
          <w:sz w:val="24"/>
          <w:szCs w:val="22"/>
        </w:rPr>
      </w:pPr>
      <w:r>
        <w:rPr>
          <w:rFonts w:ascii="Garamond" w:hAnsi="Garamond" w:cs="Arial"/>
          <w:b/>
          <w:sz w:val="24"/>
          <w:szCs w:val="22"/>
        </w:rPr>
        <w:br w:type="page"/>
      </w:r>
    </w:p>
    <w:p w:rsidR="002732F4" w:rsidRPr="002732F4" w:rsidRDefault="00750256" w:rsidP="002732F4">
      <w:pPr>
        <w:keepNext/>
        <w:keepLines/>
        <w:spacing w:before="60" w:after="100" w:line="264" w:lineRule="auto"/>
        <w:ind w:left="-446" w:firstLine="446"/>
        <w:rPr>
          <w:rFonts w:ascii="Garamond" w:hAnsi="Garamond" w:cs="Arial"/>
          <w:b/>
          <w:sz w:val="24"/>
          <w:szCs w:val="22"/>
        </w:rPr>
      </w:pPr>
      <w:r>
        <w:rPr>
          <w:noProof/>
          <w:lang w:eastAsia="en-US"/>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188595</wp:posOffset>
                </wp:positionV>
                <wp:extent cx="3474720" cy="36830"/>
                <wp:effectExtent l="0" t="127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474720" cy="36830"/>
                        </a:xfrm>
                        <a:prstGeom prst="rect">
                          <a:avLst/>
                        </a:prstGeom>
                        <a:gradFill rotWithShape="0">
                          <a:gsLst>
                            <a:gs pos="0">
                              <a:srgbClr val="FFFFFF"/>
                            </a:gs>
                            <a:gs pos="100000">
                              <a:srgbClr val="000080"/>
                            </a:gs>
                          </a:gsLst>
                          <a:lin ang="10800000" scaled="1"/>
                        </a:gra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328E07" id="Rectangle 6" o:spid="_x0000_s1026" style="position:absolute;margin-left:0;margin-top:14.85pt;width:273.6pt;height:2.9pt;flip:y;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" stroked="f">
                <v:fill color2="navy" angle="270" focus="100%" type="gradient"/>
                <v:stroke joinstyle="round"/>
              </v:rect>
            </w:pict>
          </mc:Fallback>
        </mc:AlternateContent>
      </w:r>
      <w:r w:rsidR="0021026E">
        <w:rPr>
          <w:rFonts w:ascii="Garamond" w:hAnsi="Garamond" w:cs="Arial"/>
          <w:b/>
          <w:sz w:val="24"/>
          <w:szCs w:val="22"/>
        </w:rPr>
        <w:t xml:space="preserve">Professional Experience:   </w:t>
      </w:r>
    </w:p>
    <w:p w:rsidR="00797FE2" w:rsidRDefault="00797FE2" w:rsidP="00B37BE4">
      <w:pPr>
        <w:pStyle w:val="BodyText"/>
        <w:shd w:val="clear" w:color="auto" w:fill="E6E6E6"/>
        <w:jc w:val="left"/>
        <w:rPr>
          <w:rFonts w:ascii="Garamond" w:hAnsi="Garamond" w:cs="Arial"/>
          <w:b/>
          <w:bCs/>
          <w:sz w:val="24"/>
        </w:rPr>
      </w:pPr>
      <w:r>
        <w:rPr>
          <w:rFonts w:ascii="Garamond" w:hAnsi="Garamond"/>
          <w:b/>
          <w:sz w:val="24"/>
          <w:szCs w:val="22"/>
        </w:rPr>
        <w:t xml:space="preserve">Project: </w:t>
      </w:r>
      <w:proofErr w:type="spellStart"/>
      <w:r>
        <w:rPr>
          <w:rFonts w:ascii="Garamond" w:hAnsi="Garamond"/>
          <w:b/>
          <w:sz w:val="24"/>
          <w:szCs w:val="22"/>
        </w:rPr>
        <w:t>eWorksheet</w:t>
      </w:r>
      <w:proofErr w:type="spellEnd"/>
      <w:r>
        <w:rPr>
          <w:rFonts w:ascii="Garamond" w:hAnsi="Garamond"/>
          <w:b/>
          <w:sz w:val="24"/>
          <w:szCs w:val="22"/>
        </w:rPr>
        <w:t xml:space="preserve"> Analytics</w:t>
      </w:r>
      <w:r w:rsidR="00B37BE4">
        <w:rPr>
          <w:rFonts w:ascii="Garamond" w:hAnsi="Garamond"/>
          <w:b/>
          <w:sz w:val="24"/>
          <w:szCs w:val="22"/>
        </w:rPr>
        <w:t xml:space="preserve">        </w:t>
      </w:r>
      <w:r w:rsidR="00B37BE4">
        <w:rPr>
          <w:rFonts w:ascii="Garamond" w:hAnsi="Garamond"/>
          <w:b/>
          <w:sz w:val="24"/>
          <w:szCs w:val="22"/>
        </w:rPr>
        <w:tab/>
      </w:r>
      <w:r w:rsidR="00B37BE4">
        <w:rPr>
          <w:rFonts w:ascii="Garamond" w:hAnsi="Garamond"/>
          <w:b/>
          <w:sz w:val="24"/>
          <w:szCs w:val="22"/>
        </w:rPr>
        <w:tab/>
      </w:r>
      <w:r w:rsidR="00B37BE4">
        <w:rPr>
          <w:rFonts w:ascii="Garamond" w:hAnsi="Garamond"/>
          <w:b/>
          <w:sz w:val="24"/>
          <w:szCs w:val="22"/>
        </w:rPr>
        <w:tab/>
      </w:r>
      <w:r w:rsidR="00B37BE4">
        <w:rPr>
          <w:rFonts w:ascii="Garamond" w:hAnsi="Garamond"/>
          <w:b/>
          <w:sz w:val="24"/>
          <w:szCs w:val="22"/>
        </w:rPr>
        <w:tab/>
      </w:r>
      <w:r w:rsidR="00B37BE4">
        <w:rPr>
          <w:rFonts w:ascii="Garamond" w:hAnsi="Garamond"/>
          <w:b/>
          <w:sz w:val="24"/>
          <w:szCs w:val="22"/>
        </w:rPr>
        <w:tab/>
      </w:r>
      <w:r w:rsidR="00B37BE4">
        <w:rPr>
          <w:rFonts w:ascii="Garamond" w:hAnsi="Garamond"/>
          <w:b/>
          <w:sz w:val="24"/>
          <w:szCs w:val="22"/>
        </w:rPr>
        <w:tab/>
        <w:t xml:space="preserve">                      July 2020 – Till Date</w:t>
      </w:r>
    </w:p>
    <w:p w:rsidR="00797FE2" w:rsidRDefault="00797FE2" w:rsidP="00797FE2">
      <w:pPr>
        <w:autoSpaceDE w:val="0"/>
        <w:rPr>
          <w:rFonts w:ascii="Garamond" w:hAnsi="Garamond" w:cs="Arial"/>
          <w:b/>
          <w:bCs/>
          <w:sz w:val="24"/>
        </w:rPr>
      </w:pPr>
      <w:r w:rsidRPr="00CF69FE">
        <w:rPr>
          <w:rFonts w:ascii="Garamond" w:hAnsi="Garamond" w:cs="Arial"/>
          <w:b/>
          <w:bCs/>
          <w:sz w:val="24"/>
        </w:rPr>
        <w:t>C</w:t>
      </w:r>
      <w:r w:rsidRPr="00CF69FE">
        <w:rPr>
          <w:rFonts w:ascii="Garamond" w:hAnsi="Garamond" w:cs="Arial"/>
          <w:sz w:val="24"/>
        </w:rPr>
        <w:t>lients</w:t>
      </w:r>
      <w:r w:rsidRPr="00CF69FE">
        <w:rPr>
          <w:rFonts w:ascii="Garamond" w:hAnsi="Garamond" w:cs="Arial"/>
          <w:b/>
          <w:bCs/>
          <w:sz w:val="24"/>
        </w:rPr>
        <w:t xml:space="preserve">: </w:t>
      </w:r>
    </w:p>
    <w:p w:rsidR="00797FE2" w:rsidRPr="00260564" w:rsidRDefault="006170AC" w:rsidP="00797FE2">
      <w:pPr>
        <w:pStyle w:val="ListParagraph"/>
        <w:numPr>
          <w:ilvl w:val="0"/>
          <w:numId w:val="30"/>
        </w:numPr>
        <w:autoSpaceDE w:val="0"/>
        <w:rPr>
          <w:rFonts w:ascii="Garamond" w:hAnsi="Garamond" w:cs="Arial"/>
          <w:b/>
          <w:bCs/>
          <w:sz w:val="24"/>
        </w:rPr>
      </w:pPr>
      <w:r>
        <w:rPr>
          <w:rFonts w:cs="Arial"/>
          <w:sz w:val="20"/>
          <w:szCs w:val="20"/>
        </w:rPr>
        <w:t>Orient</w:t>
      </w:r>
      <w:r w:rsidR="006319D9">
        <w:rPr>
          <w:rFonts w:cs="Arial"/>
          <w:sz w:val="20"/>
          <w:szCs w:val="20"/>
        </w:rPr>
        <w:t xml:space="preserve">al Insurance, </w:t>
      </w:r>
      <w:proofErr w:type="spellStart"/>
      <w:r w:rsidR="006319D9">
        <w:rPr>
          <w:rFonts w:cs="Arial"/>
          <w:sz w:val="20"/>
          <w:szCs w:val="20"/>
        </w:rPr>
        <w:t>Ramoji</w:t>
      </w:r>
      <w:proofErr w:type="spellEnd"/>
      <w:r w:rsidR="006319D9">
        <w:rPr>
          <w:rFonts w:cs="Arial"/>
          <w:sz w:val="20"/>
          <w:szCs w:val="20"/>
        </w:rPr>
        <w:t xml:space="preserve"> Film City</w:t>
      </w:r>
    </w:p>
    <w:p w:rsidR="00797FE2" w:rsidRDefault="00797FE2" w:rsidP="00797FE2">
      <w:pPr>
        <w:autoSpaceDE w:val="0"/>
        <w:rPr>
          <w:rFonts w:ascii="Garamond" w:hAnsi="Garamond" w:cs="Arial"/>
          <w:b/>
          <w:bCs/>
          <w:sz w:val="24"/>
        </w:rPr>
      </w:pPr>
    </w:p>
    <w:p w:rsidR="00797FE2" w:rsidRDefault="00797FE2" w:rsidP="00797FE2">
      <w:pPr>
        <w:autoSpaceDE w:val="0"/>
        <w:rPr>
          <w:rFonts w:cs="Segoe UI"/>
          <w:b/>
          <w:bCs/>
          <w:lang w:val="en-GB"/>
        </w:rPr>
      </w:pPr>
      <w:r>
        <w:rPr>
          <w:rFonts w:ascii="Garamond" w:hAnsi="Garamond" w:cs="Arial"/>
          <w:b/>
          <w:bCs/>
          <w:sz w:val="24"/>
        </w:rPr>
        <w:t>E</w:t>
      </w:r>
      <w:r>
        <w:rPr>
          <w:rFonts w:ascii="Garamond" w:hAnsi="Garamond" w:cs="Arial"/>
          <w:sz w:val="24"/>
          <w:szCs w:val="22"/>
        </w:rPr>
        <w:t>nvironment</w:t>
      </w:r>
      <w:r>
        <w:rPr>
          <w:rFonts w:cs="Segoe UI"/>
          <w:bCs/>
          <w:lang w:val="en-GB"/>
        </w:rPr>
        <w:t>:</w:t>
      </w:r>
      <w:r>
        <w:rPr>
          <w:rFonts w:cs="Segoe UI"/>
          <w:b/>
          <w:bCs/>
          <w:lang w:val="en-GB"/>
        </w:rPr>
        <w:t xml:space="preserve"> </w:t>
      </w:r>
    </w:p>
    <w:p w:rsidR="00797FE2" w:rsidRDefault="00797FE2" w:rsidP="00797FE2">
      <w:pPr>
        <w:numPr>
          <w:ilvl w:val="0"/>
          <w:numId w:val="17"/>
        </w:numPr>
        <w:rPr>
          <w:rFonts w:cs="Arial"/>
          <w:bCs/>
          <w:sz w:val="20"/>
          <w:szCs w:val="18"/>
        </w:rPr>
      </w:pPr>
      <w:r>
        <w:rPr>
          <w:rFonts w:cs="Arial"/>
          <w:bCs/>
          <w:sz w:val="20"/>
          <w:szCs w:val="18"/>
        </w:rPr>
        <w:t>OS on Server - Linux, Windows</w:t>
      </w:r>
    </w:p>
    <w:p w:rsidR="00797FE2" w:rsidRDefault="00797FE2" w:rsidP="00797FE2">
      <w:pPr>
        <w:numPr>
          <w:ilvl w:val="0"/>
          <w:numId w:val="17"/>
        </w:numPr>
        <w:rPr>
          <w:rFonts w:cs="Arial"/>
          <w:bCs/>
          <w:sz w:val="20"/>
          <w:szCs w:val="18"/>
        </w:rPr>
      </w:pPr>
      <w:r>
        <w:rPr>
          <w:rFonts w:cs="Arial"/>
          <w:bCs/>
          <w:sz w:val="20"/>
          <w:szCs w:val="18"/>
        </w:rPr>
        <w:t>Application/Web Server – Oracle Web logic and glassfish</w:t>
      </w:r>
    </w:p>
    <w:p w:rsidR="00797FE2" w:rsidRDefault="00797FE2" w:rsidP="00797FE2">
      <w:pPr>
        <w:numPr>
          <w:ilvl w:val="0"/>
          <w:numId w:val="17"/>
        </w:numPr>
        <w:rPr>
          <w:rFonts w:cs="Arial"/>
          <w:bCs/>
          <w:sz w:val="20"/>
          <w:szCs w:val="18"/>
        </w:rPr>
      </w:pPr>
      <w:r w:rsidRPr="00174A95">
        <w:rPr>
          <w:rFonts w:cs="Arial"/>
          <w:bCs/>
          <w:sz w:val="20"/>
          <w:szCs w:val="18"/>
        </w:rPr>
        <w:t>Database – Oracle</w:t>
      </w:r>
      <w:r>
        <w:rPr>
          <w:rFonts w:cs="Arial"/>
          <w:bCs/>
          <w:sz w:val="20"/>
          <w:szCs w:val="18"/>
        </w:rPr>
        <w:t xml:space="preserve"> &amp; </w:t>
      </w:r>
      <w:proofErr w:type="spellStart"/>
      <w:r>
        <w:rPr>
          <w:rFonts w:cs="Arial"/>
          <w:bCs/>
          <w:sz w:val="20"/>
          <w:szCs w:val="18"/>
        </w:rPr>
        <w:t>PostgreSQL</w:t>
      </w:r>
      <w:proofErr w:type="spellEnd"/>
    </w:p>
    <w:p w:rsidR="00797FE2" w:rsidRPr="00174A95" w:rsidRDefault="00797FE2" w:rsidP="00797FE2">
      <w:pPr>
        <w:numPr>
          <w:ilvl w:val="0"/>
          <w:numId w:val="17"/>
        </w:numPr>
        <w:rPr>
          <w:rFonts w:cs="Arial"/>
          <w:bCs/>
          <w:sz w:val="20"/>
          <w:szCs w:val="18"/>
        </w:rPr>
      </w:pPr>
      <w:r w:rsidRPr="00174A95">
        <w:rPr>
          <w:rFonts w:cs="Arial"/>
          <w:bCs/>
          <w:sz w:val="20"/>
          <w:szCs w:val="18"/>
        </w:rPr>
        <w:t xml:space="preserve">IDE – </w:t>
      </w:r>
      <w:proofErr w:type="spellStart"/>
      <w:r w:rsidRPr="00174A95">
        <w:rPr>
          <w:rFonts w:cs="Arial"/>
          <w:bCs/>
          <w:sz w:val="20"/>
          <w:szCs w:val="18"/>
        </w:rPr>
        <w:t>jDeveloper</w:t>
      </w:r>
      <w:proofErr w:type="spellEnd"/>
      <w:r w:rsidRPr="00174A95">
        <w:rPr>
          <w:rFonts w:cs="Arial"/>
          <w:bCs/>
          <w:sz w:val="20"/>
          <w:szCs w:val="18"/>
        </w:rPr>
        <w:t xml:space="preserve"> 12c</w:t>
      </w:r>
      <w:r w:rsidR="006170AC">
        <w:rPr>
          <w:rFonts w:cs="Arial"/>
          <w:bCs/>
          <w:sz w:val="20"/>
          <w:szCs w:val="18"/>
        </w:rPr>
        <w:t>, Visual Studio</w:t>
      </w:r>
    </w:p>
    <w:p w:rsidR="00797FE2" w:rsidRDefault="00797FE2" w:rsidP="00797FE2">
      <w:pPr>
        <w:numPr>
          <w:ilvl w:val="0"/>
          <w:numId w:val="17"/>
        </w:numPr>
        <w:rPr>
          <w:rFonts w:cs="Arial"/>
          <w:bCs/>
          <w:sz w:val="20"/>
          <w:szCs w:val="18"/>
        </w:rPr>
      </w:pPr>
      <w:r>
        <w:rPr>
          <w:rFonts w:cs="Arial"/>
          <w:bCs/>
          <w:sz w:val="20"/>
          <w:szCs w:val="18"/>
        </w:rPr>
        <w:t>Version control - SVN</w:t>
      </w:r>
    </w:p>
    <w:p w:rsidR="00797FE2" w:rsidRDefault="00797FE2" w:rsidP="00797FE2">
      <w:pPr>
        <w:numPr>
          <w:ilvl w:val="0"/>
          <w:numId w:val="17"/>
        </w:numPr>
        <w:rPr>
          <w:rFonts w:cs="Arial"/>
          <w:bCs/>
          <w:sz w:val="20"/>
          <w:szCs w:val="18"/>
        </w:rPr>
      </w:pPr>
      <w:r>
        <w:rPr>
          <w:rFonts w:cs="Arial"/>
          <w:bCs/>
          <w:sz w:val="20"/>
          <w:szCs w:val="18"/>
        </w:rPr>
        <w:t>Continuous Integration Server – Jenkins</w:t>
      </w:r>
    </w:p>
    <w:p w:rsidR="00797FE2" w:rsidRDefault="00797FE2" w:rsidP="00797FE2">
      <w:pPr>
        <w:rPr>
          <w:rFonts w:cs="Arial"/>
          <w:bCs/>
          <w:sz w:val="20"/>
          <w:szCs w:val="18"/>
        </w:rPr>
      </w:pPr>
    </w:p>
    <w:p w:rsidR="00797FE2" w:rsidRDefault="00797FE2" w:rsidP="00797FE2">
      <w:pPr>
        <w:pStyle w:val="BodyText"/>
        <w:jc w:val="left"/>
        <w:rPr>
          <w:rFonts w:cs="Segoe UI"/>
          <w:lang w:val="en-GB"/>
        </w:rPr>
      </w:pPr>
      <w:r w:rsidRPr="001D0CD2">
        <w:rPr>
          <w:rStyle w:val="StyleGaramond12ptBold"/>
          <w:lang w:val="en-GB"/>
        </w:rPr>
        <w:t>T</w:t>
      </w:r>
      <w:r w:rsidRPr="001D0CD2">
        <w:rPr>
          <w:rFonts w:ascii="Garamond" w:hAnsi="Garamond" w:cs="Arial"/>
          <w:sz w:val="24"/>
          <w:szCs w:val="22"/>
          <w:lang w:val="en-GB"/>
        </w:rPr>
        <w:t>echnologies</w:t>
      </w:r>
      <w:r w:rsidRPr="001D0CD2">
        <w:rPr>
          <w:rFonts w:cs="Segoe UI"/>
          <w:lang w:val="en-GB"/>
        </w:rPr>
        <w:t xml:space="preserve">: </w:t>
      </w:r>
    </w:p>
    <w:p w:rsidR="00797FE2" w:rsidRDefault="00797FE2" w:rsidP="00797FE2">
      <w:pPr>
        <w:pStyle w:val="BodyText"/>
        <w:numPr>
          <w:ilvl w:val="0"/>
          <w:numId w:val="30"/>
        </w:numPr>
        <w:jc w:val="left"/>
        <w:rPr>
          <w:rFonts w:cs="Arial"/>
          <w:szCs w:val="20"/>
          <w:lang w:val="en-GB"/>
        </w:rPr>
      </w:pPr>
      <w:r>
        <w:rPr>
          <w:rFonts w:cs="Arial"/>
          <w:szCs w:val="20"/>
          <w:lang w:val="en-GB"/>
        </w:rPr>
        <w:t>Oracle ADF 12c</w:t>
      </w:r>
      <w:r w:rsidRPr="001D0CD2">
        <w:rPr>
          <w:rFonts w:cs="Arial"/>
          <w:szCs w:val="20"/>
          <w:lang w:val="en-GB"/>
        </w:rPr>
        <w:t xml:space="preserve">, </w:t>
      </w:r>
      <w:r>
        <w:rPr>
          <w:rFonts w:cs="Arial"/>
          <w:szCs w:val="20"/>
          <w:lang w:val="en-GB"/>
        </w:rPr>
        <w:t>Java,</w:t>
      </w:r>
      <w:r w:rsidR="00730900">
        <w:rPr>
          <w:rFonts w:cs="Arial"/>
          <w:szCs w:val="20"/>
          <w:lang w:val="en-GB"/>
        </w:rPr>
        <w:t xml:space="preserve"> </w:t>
      </w:r>
      <w:r w:rsidR="00BE208E">
        <w:rPr>
          <w:color w:val="000000"/>
          <w:szCs w:val="20"/>
        </w:rPr>
        <w:t>Spring Boot, Spring Cloud</w:t>
      </w:r>
      <w:r>
        <w:rPr>
          <w:color w:val="000000"/>
          <w:szCs w:val="20"/>
        </w:rPr>
        <w:t xml:space="preserve">, </w:t>
      </w:r>
      <w:r>
        <w:rPr>
          <w:rFonts w:cs="Arial"/>
          <w:szCs w:val="20"/>
          <w:lang w:val="en-GB"/>
        </w:rPr>
        <w:t xml:space="preserve">JavaScript, </w:t>
      </w:r>
      <w:r w:rsidR="005B10DD">
        <w:rPr>
          <w:rFonts w:cs="Arial"/>
          <w:szCs w:val="20"/>
          <w:lang w:val="en-GB"/>
        </w:rPr>
        <w:t xml:space="preserve">Oracle JET </w:t>
      </w:r>
      <w:r>
        <w:rPr>
          <w:rFonts w:cs="Arial"/>
          <w:szCs w:val="20"/>
          <w:lang w:val="en-GB"/>
        </w:rPr>
        <w:t>and SQL</w:t>
      </w:r>
    </w:p>
    <w:p w:rsidR="00797FE2" w:rsidRDefault="00797FE2" w:rsidP="00797FE2">
      <w:pPr>
        <w:pStyle w:val="BodyText"/>
        <w:jc w:val="left"/>
        <w:rPr>
          <w:rFonts w:cs="Arial"/>
          <w:szCs w:val="20"/>
          <w:lang w:val="en-GB"/>
        </w:rPr>
      </w:pPr>
    </w:p>
    <w:p w:rsidR="00797FE2" w:rsidRDefault="00797FE2" w:rsidP="00797FE2">
      <w:pPr>
        <w:pStyle w:val="BodyText"/>
        <w:jc w:val="left"/>
        <w:rPr>
          <w:rFonts w:ascii="Garamond" w:hAnsi="Garamond" w:cs="Arial"/>
          <w:sz w:val="24"/>
          <w:szCs w:val="22"/>
        </w:rPr>
      </w:pPr>
      <w:r>
        <w:rPr>
          <w:rStyle w:val="StyleGaramond12ptBold"/>
        </w:rPr>
        <w:t>D</w:t>
      </w:r>
      <w:r>
        <w:rPr>
          <w:rFonts w:ascii="Garamond" w:hAnsi="Garamond" w:cs="Arial"/>
          <w:sz w:val="24"/>
          <w:szCs w:val="22"/>
        </w:rPr>
        <w:t>escription:</w:t>
      </w:r>
    </w:p>
    <w:p w:rsidR="00797FE2" w:rsidRDefault="006170AC" w:rsidP="00797FE2">
      <w:pPr>
        <w:numPr>
          <w:ilvl w:val="0"/>
          <w:numId w:val="6"/>
        </w:numPr>
        <w:autoSpaceDE w:val="0"/>
        <w:rPr>
          <w:rFonts w:eastAsia="SimSun"/>
          <w:sz w:val="20"/>
        </w:rPr>
      </w:pPr>
      <w:proofErr w:type="spellStart"/>
      <w:proofErr w:type="gramStart"/>
      <w:r>
        <w:rPr>
          <w:rFonts w:eastAsia="SimSun"/>
          <w:sz w:val="20"/>
        </w:rPr>
        <w:t>eWorksheet</w:t>
      </w:r>
      <w:proofErr w:type="spellEnd"/>
      <w:proofErr w:type="gramEnd"/>
      <w:r>
        <w:rPr>
          <w:rFonts w:eastAsia="SimSun"/>
          <w:sz w:val="20"/>
        </w:rPr>
        <w:t xml:space="preserve"> Analytics provides visual representation of data using Oracle JET components.</w:t>
      </w:r>
    </w:p>
    <w:p w:rsidR="006170AC" w:rsidRDefault="006170AC" w:rsidP="00797FE2">
      <w:pPr>
        <w:numPr>
          <w:ilvl w:val="0"/>
          <w:numId w:val="6"/>
        </w:numPr>
        <w:autoSpaceDE w:val="0"/>
        <w:rPr>
          <w:rFonts w:eastAsia="SimSun"/>
          <w:sz w:val="20"/>
        </w:rPr>
      </w:pPr>
      <w:r>
        <w:rPr>
          <w:rFonts w:eastAsia="SimSun"/>
          <w:sz w:val="20"/>
        </w:rPr>
        <w:t>Provides a GUI for the users to create a dashboards by using the query.</w:t>
      </w:r>
    </w:p>
    <w:p w:rsidR="0063775D" w:rsidRDefault="006170AC" w:rsidP="0063775D">
      <w:pPr>
        <w:numPr>
          <w:ilvl w:val="0"/>
          <w:numId w:val="6"/>
        </w:numPr>
        <w:autoSpaceDE w:val="0"/>
        <w:rPr>
          <w:rFonts w:eastAsia="SimSun"/>
          <w:sz w:val="20"/>
        </w:rPr>
      </w:pPr>
      <w:r>
        <w:rPr>
          <w:rFonts w:eastAsia="SimSun"/>
          <w:sz w:val="20"/>
        </w:rPr>
        <w:t>Provides a hierarchical representation of data in the form of drilldown charts.</w:t>
      </w:r>
    </w:p>
    <w:p w:rsidR="0063775D" w:rsidRDefault="0063775D" w:rsidP="0063775D">
      <w:pPr>
        <w:autoSpaceDE w:val="0"/>
        <w:rPr>
          <w:rFonts w:eastAsia="SimSun"/>
          <w:sz w:val="20"/>
        </w:rPr>
      </w:pPr>
    </w:p>
    <w:p w:rsidR="00797FE2" w:rsidRPr="0063775D" w:rsidRDefault="00797FE2" w:rsidP="0063775D">
      <w:pPr>
        <w:autoSpaceDE w:val="0"/>
        <w:rPr>
          <w:rFonts w:eastAsia="SimSun"/>
          <w:sz w:val="20"/>
        </w:rPr>
      </w:pPr>
      <w:r w:rsidRPr="0063775D">
        <w:rPr>
          <w:rFonts w:ascii="Garamond" w:eastAsia="Garamond" w:hAnsi="Garamond" w:cs="Garamond"/>
          <w:b/>
          <w:sz w:val="24"/>
        </w:rPr>
        <w:t>R</w:t>
      </w:r>
      <w:r w:rsidRPr="0063775D">
        <w:rPr>
          <w:rFonts w:ascii="Garamond" w:eastAsia="Garamond" w:hAnsi="Garamond" w:cs="Garamond"/>
          <w:sz w:val="24"/>
        </w:rPr>
        <w:t>ole</w:t>
      </w:r>
      <w:r w:rsidRPr="0063775D">
        <w:rPr>
          <w:rFonts w:eastAsia="Verdana" w:cs="Verdana"/>
          <w:b/>
          <w:sz w:val="20"/>
          <w:szCs w:val="20"/>
        </w:rPr>
        <w:t xml:space="preserve">:  </w:t>
      </w:r>
      <w:r w:rsidRPr="0063775D">
        <w:rPr>
          <w:rFonts w:eastAsia="Verdana" w:cs="Verdana"/>
          <w:sz w:val="20"/>
          <w:szCs w:val="20"/>
        </w:rPr>
        <w:t>Team Lead</w:t>
      </w:r>
    </w:p>
    <w:p w:rsidR="00797FE2" w:rsidRDefault="00797FE2" w:rsidP="00797FE2">
      <w:pPr>
        <w:keepNext/>
        <w:tabs>
          <w:tab w:val="right" w:pos="9180"/>
        </w:tabs>
        <w:spacing w:before="160"/>
        <w:rPr>
          <w:sz w:val="20"/>
          <w:szCs w:val="20"/>
        </w:rPr>
      </w:pPr>
      <w:r>
        <w:rPr>
          <w:rFonts w:ascii="Garamond" w:eastAsia="Garamond" w:hAnsi="Garamond" w:cs="Garamond"/>
          <w:b/>
          <w:sz w:val="24"/>
        </w:rPr>
        <w:t>R</w:t>
      </w:r>
      <w:r w:rsidRPr="0063775D">
        <w:rPr>
          <w:rFonts w:ascii="Garamond" w:eastAsia="Garamond" w:hAnsi="Garamond" w:cs="Garamond"/>
          <w:sz w:val="24"/>
        </w:rPr>
        <w:t>esponsibilities</w:t>
      </w:r>
      <w:r>
        <w:rPr>
          <w:rFonts w:eastAsia="Verdana" w:cs="Verdana"/>
          <w:b/>
          <w:sz w:val="20"/>
          <w:szCs w:val="20"/>
        </w:rPr>
        <w:t>:</w:t>
      </w:r>
    </w:p>
    <w:p w:rsidR="00797FE2" w:rsidRPr="006170AC" w:rsidRDefault="00797FE2" w:rsidP="006170AC">
      <w:pPr>
        <w:numPr>
          <w:ilvl w:val="0"/>
          <w:numId w:val="27"/>
        </w:numPr>
        <w:pBdr>
          <w:top w:val="nil"/>
          <w:left w:val="nil"/>
          <w:bottom w:val="nil"/>
          <w:right w:val="nil"/>
          <w:between w:val="nil"/>
        </w:pBdr>
        <w:suppressAutoHyphens w:val="0"/>
        <w:rPr>
          <w:rFonts w:eastAsia="Verdana" w:cs="Verdana"/>
          <w:sz w:val="20"/>
          <w:szCs w:val="20"/>
        </w:rPr>
      </w:pPr>
      <w:r>
        <w:rPr>
          <w:sz w:val="20"/>
          <w:szCs w:val="20"/>
        </w:rPr>
        <w:t>Project planning, Sprint planning and resource management.</w:t>
      </w:r>
    </w:p>
    <w:p w:rsidR="00730900" w:rsidRDefault="00730900" w:rsidP="00730900">
      <w:pPr>
        <w:numPr>
          <w:ilvl w:val="0"/>
          <w:numId w:val="27"/>
        </w:numPr>
        <w:autoSpaceDE w:val="0"/>
        <w:rPr>
          <w:rFonts w:eastAsia="SimSun"/>
          <w:sz w:val="20"/>
        </w:rPr>
      </w:pPr>
      <w:r>
        <w:rPr>
          <w:rFonts w:eastAsia="SimSun"/>
          <w:sz w:val="20"/>
        </w:rPr>
        <w:t>Created a services using spring boot for Authentication service, Graph configuration service, Graph data retrieving service.</w:t>
      </w:r>
    </w:p>
    <w:p w:rsidR="00730900" w:rsidRDefault="00730900" w:rsidP="00730900">
      <w:pPr>
        <w:numPr>
          <w:ilvl w:val="0"/>
          <w:numId w:val="27"/>
        </w:numPr>
        <w:autoSpaceDE w:val="0"/>
        <w:rPr>
          <w:rFonts w:eastAsia="SimSun"/>
          <w:sz w:val="20"/>
        </w:rPr>
      </w:pPr>
      <w:r>
        <w:rPr>
          <w:rFonts w:eastAsia="SimSun"/>
          <w:sz w:val="20"/>
        </w:rPr>
        <w:t>Used Eureka server discovery and Eureka client for service discovery.</w:t>
      </w:r>
    </w:p>
    <w:p w:rsidR="00730900" w:rsidRPr="00730900" w:rsidRDefault="00730900" w:rsidP="006319D9">
      <w:pPr>
        <w:numPr>
          <w:ilvl w:val="0"/>
          <w:numId w:val="27"/>
        </w:numPr>
        <w:autoSpaceDE w:val="0"/>
        <w:rPr>
          <w:rFonts w:eastAsia="SimSun"/>
          <w:sz w:val="20"/>
        </w:rPr>
      </w:pPr>
      <w:r>
        <w:rPr>
          <w:rFonts w:eastAsia="SimSun"/>
          <w:sz w:val="20"/>
        </w:rPr>
        <w:t>Used Feign client ribbon for communicating with micro services.</w:t>
      </w:r>
    </w:p>
    <w:p w:rsidR="006170AC" w:rsidRDefault="006170AC" w:rsidP="006170AC">
      <w:pPr>
        <w:numPr>
          <w:ilvl w:val="0"/>
          <w:numId w:val="27"/>
        </w:numPr>
        <w:suppressAutoHyphens w:val="0"/>
        <w:rPr>
          <w:rFonts w:eastAsia="Verdana" w:cs="Verdana"/>
          <w:sz w:val="20"/>
          <w:szCs w:val="20"/>
          <w:lang w:eastAsia="en-US"/>
        </w:rPr>
      </w:pPr>
      <w:r>
        <w:rPr>
          <w:rFonts w:eastAsia="Verdana" w:cs="Verdana"/>
          <w:sz w:val="20"/>
          <w:szCs w:val="20"/>
        </w:rPr>
        <w:t>Created a user interface for creating dashboards using oracle JET components</w:t>
      </w:r>
    </w:p>
    <w:p w:rsidR="006170AC" w:rsidRDefault="006170AC" w:rsidP="006170AC">
      <w:pPr>
        <w:numPr>
          <w:ilvl w:val="0"/>
          <w:numId w:val="27"/>
        </w:numPr>
        <w:suppressAutoHyphens w:val="0"/>
        <w:rPr>
          <w:rFonts w:eastAsia="Verdana" w:cs="Verdana"/>
          <w:sz w:val="20"/>
          <w:szCs w:val="20"/>
          <w:lang w:eastAsia="en-US"/>
        </w:rPr>
      </w:pPr>
      <w:r>
        <w:rPr>
          <w:rFonts w:eastAsia="Verdana" w:cs="Verdana"/>
          <w:sz w:val="20"/>
          <w:szCs w:val="20"/>
          <w:lang w:eastAsia="en-US"/>
        </w:rPr>
        <w:t xml:space="preserve">Created </w:t>
      </w:r>
      <w:r w:rsidR="00FB293F">
        <w:rPr>
          <w:rFonts w:eastAsia="Verdana" w:cs="Verdana"/>
          <w:sz w:val="20"/>
          <w:szCs w:val="20"/>
          <w:lang w:eastAsia="en-US"/>
        </w:rPr>
        <w:t>a</w:t>
      </w:r>
      <w:r>
        <w:rPr>
          <w:rFonts w:eastAsia="Verdana" w:cs="Verdana"/>
          <w:sz w:val="20"/>
          <w:szCs w:val="20"/>
          <w:lang w:eastAsia="en-US"/>
        </w:rPr>
        <w:t xml:space="preserve"> user interface for previewing the dashboards with the actual data </w:t>
      </w:r>
      <w:r w:rsidR="00FB293F">
        <w:rPr>
          <w:rFonts w:eastAsia="Verdana" w:cs="Verdana"/>
          <w:sz w:val="20"/>
          <w:szCs w:val="20"/>
          <w:lang w:eastAsia="en-US"/>
        </w:rPr>
        <w:t>with different chart types.</w:t>
      </w:r>
    </w:p>
    <w:p w:rsidR="00770B0F" w:rsidRDefault="00770B0F" w:rsidP="006170AC">
      <w:pPr>
        <w:numPr>
          <w:ilvl w:val="0"/>
          <w:numId w:val="27"/>
        </w:numPr>
        <w:suppressAutoHyphens w:val="0"/>
        <w:rPr>
          <w:rFonts w:eastAsia="Verdana" w:cs="Verdana"/>
          <w:sz w:val="20"/>
          <w:szCs w:val="20"/>
          <w:lang w:eastAsia="en-US"/>
        </w:rPr>
      </w:pPr>
      <w:r>
        <w:rPr>
          <w:rFonts w:eastAsia="Verdana" w:cs="Verdana"/>
          <w:sz w:val="20"/>
          <w:szCs w:val="20"/>
          <w:lang w:eastAsia="en-US"/>
        </w:rPr>
        <w:t>Implemented the all the supporting chart types by Oracle JET</w:t>
      </w:r>
    </w:p>
    <w:p w:rsidR="00FB293F" w:rsidRPr="00FB293F" w:rsidRDefault="00FB293F" w:rsidP="00FB293F">
      <w:pPr>
        <w:numPr>
          <w:ilvl w:val="0"/>
          <w:numId w:val="27"/>
        </w:numPr>
        <w:pBdr>
          <w:top w:val="nil"/>
          <w:left w:val="nil"/>
          <w:bottom w:val="nil"/>
          <w:right w:val="nil"/>
          <w:between w:val="nil"/>
        </w:pBdr>
        <w:suppressAutoHyphens w:val="0"/>
        <w:rPr>
          <w:sz w:val="20"/>
          <w:szCs w:val="20"/>
        </w:rPr>
      </w:pPr>
      <w:r>
        <w:rPr>
          <w:rFonts w:eastAsia="Verdana" w:cs="Verdana"/>
          <w:sz w:val="20"/>
          <w:szCs w:val="20"/>
        </w:rPr>
        <w:t>Development and deployment of applications to DEV, TEST and PROD instances.</w:t>
      </w:r>
    </w:p>
    <w:p w:rsidR="006170AC" w:rsidRPr="000E65E7" w:rsidRDefault="00FB293F" w:rsidP="002732F4">
      <w:pPr>
        <w:numPr>
          <w:ilvl w:val="0"/>
          <w:numId w:val="27"/>
        </w:numPr>
        <w:pBdr>
          <w:top w:val="nil"/>
          <w:left w:val="nil"/>
          <w:bottom w:val="nil"/>
          <w:right w:val="nil"/>
          <w:between w:val="nil"/>
        </w:pBdr>
        <w:suppressAutoHyphens w:val="0"/>
        <w:rPr>
          <w:sz w:val="20"/>
          <w:szCs w:val="20"/>
        </w:rPr>
      </w:pPr>
      <w:r>
        <w:rPr>
          <w:rFonts w:eastAsia="Verdana" w:cs="Verdana"/>
          <w:sz w:val="20"/>
          <w:szCs w:val="20"/>
        </w:rPr>
        <w:t>Do code reviews for the team.</w:t>
      </w:r>
    </w:p>
    <w:p w:rsidR="00861C4F" w:rsidRPr="002732F4" w:rsidRDefault="00861C4F" w:rsidP="00861C4F">
      <w:pPr>
        <w:pBdr>
          <w:top w:val="nil"/>
          <w:left w:val="nil"/>
          <w:bottom w:val="nil"/>
          <w:right w:val="nil"/>
          <w:between w:val="nil"/>
        </w:pBdr>
        <w:suppressAutoHyphens w:val="0"/>
        <w:ind w:left="720"/>
        <w:rPr>
          <w:sz w:val="20"/>
          <w:szCs w:val="20"/>
        </w:rPr>
      </w:pPr>
    </w:p>
    <w:p w:rsidR="00861C4F" w:rsidRPr="00825133" w:rsidRDefault="00861C4F" w:rsidP="00825133">
      <w:pPr>
        <w:pStyle w:val="BodyText"/>
        <w:shd w:val="clear" w:color="auto" w:fill="E6E6E6"/>
        <w:jc w:val="left"/>
        <w:rPr>
          <w:rFonts w:ascii="Garamond" w:hAnsi="Garamond"/>
          <w:b/>
          <w:sz w:val="24"/>
          <w:szCs w:val="22"/>
        </w:rPr>
      </w:pPr>
      <w:r w:rsidRPr="000B61AE">
        <w:rPr>
          <w:rFonts w:ascii="Garamond" w:hAnsi="Garamond"/>
          <w:b/>
          <w:sz w:val="24"/>
          <w:szCs w:val="22"/>
        </w:rPr>
        <w:t>P</w:t>
      </w:r>
      <w:r w:rsidRPr="000B61AE">
        <w:rPr>
          <w:rFonts w:ascii="Garamond" w:hAnsi="Garamond"/>
          <w:sz w:val="24"/>
          <w:szCs w:val="22"/>
        </w:rPr>
        <w:t>roject</w:t>
      </w:r>
      <w:r w:rsidRPr="000B61AE">
        <w:rPr>
          <w:rFonts w:ascii="Garamond" w:hAnsi="Garamond"/>
          <w:b/>
          <w:sz w:val="24"/>
          <w:szCs w:val="22"/>
        </w:rPr>
        <w:t xml:space="preserve">: </w:t>
      </w:r>
      <w:r>
        <w:rPr>
          <w:rFonts w:ascii="Garamond" w:hAnsi="Garamond"/>
          <w:b/>
          <w:sz w:val="24"/>
          <w:szCs w:val="22"/>
        </w:rPr>
        <w:t>Contact Management For</w:t>
      </w:r>
      <w:r w:rsidR="00B37BE4">
        <w:rPr>
          <w:rFonts w:ascii="Garamond" w:hAnsi="Garamond"/>
          <w:b/>
          <w:sz w:val="24"/>
          <w:szCs w:val="22"/>
        </w:rPr>
        <w:t xml:space="preserve">m                           </w:t>
      </w:r>
      <w:r w:rsidR="00B37BE4">
        <w:rPr>
          <w:rFonts w:ascii="Garamond" w:hAnsi="Garamond"/>
          <w:b/>
          <w:sz w:val="24"/>
          <w:szCs w:val="22"/>
        </w:rPr>
        <w:tab/>
      </w:r>
      <w:r w:rsidR="00B37BE4">
        <w:rPr>
          <w:rFonts w:ascii="Garamond" w:hAnsi="Garamond"/>
          <w:b/>
          <w:sz w:val="24"/>
          <w:szCs w:val="22"/>
        </w:rPr>
        <w:tab/>
      </w:r>
      <w:r w:rsidR="00B37BE4">
        <w:rPr>
          <w:rFonts w:ascii="Garamond" w:hAnsi="Garamond"/>
          <w:b/>
          <w:sz w:val="24"/>
          <w:szCs w:val="22"/>
        </w:rPr>
        <w:tab/>
        <w:t xml:space="preserve">                 March 2020 – June 2020</w:t>
      </w:r>
      <w:r>
        <w:rPr>
          <w:rFonts w:ascii="Garamond" w:hAnsi="Garamond"/>
          <w:b/>
          <w:sz w:val="24"/>
          <w:szCs w:val="22"/>
        </w:rPr>
        <w:t xml:space="preserve">                                                </w:t>
      </w:r>
    </w:p>
    <w:p w:rsidR="003438B9" w:rsidRDefault="003438B9" w:rsidP="00861C4F">
      <w:pPr>
        <w:autoSpaceDE w:val="0"/>
        <w:rPr>
          <w:rFonts w:ascii="Garamond" w:hAnsi="Garamond" w:cs="Arial"/>
          <w:b/>
          <w:bCs/>
          <w:sz w:val="24"/>
        </w:rPr>
      </w:pPr>
    </w:p>
    <w:p w:rsidR="00861C4F" w:rsidRDefault="00861C4F" w:rsidP="00861C4F">
      <w:pPr>
        <w:autoSpaceDE w:val="0"/>
        <w:rPr>
          <w:rFonts w:cs="Segoe UI"/>
          <w:b/>
          <w:bCs/>
          <w:lang w:val="en-GB"/>
        </w:rPr>
      </w:pPr>
      <w:r>
        <w:rPr>
          <w:rFonts w:ascii="Garamond" w:hAnsi="Garamond" w:cs="Arial"/>
          <w:b/>
          <w:bCs/>
          <w:sz w:val="24"/>
        </w:rPr>
        <w:t>E</w:t>
      </w:r>
      <w:r>
        <w:rPr>
          <w:rFonts w:ascii="Garamond" w:hAnsi="Garamond" w:cs="Arial"/>
          <w:sz w:val="24"/>
          <w:szCs w:val="22"/>
        </w:rPr>
        <w:t>nvironment</w:t>
      </w:r>
      <w:r>
        <w:rPr>
          <w:rFonts w:cs="Segoe UI"/>
          <w:bCs/>
          <w:lang w:val="en-GB"/>
        </w:rPr>
        <w:t>:</w:t>
      </w:r>
      <w:r>
        <w:rPr>
          <w:rFonts w:cs="Segoe UI"/>
          <w:b/>
          <w:bCs/>
          <w:lang w:val="en-GB"/>
        </w:rPr>
        <w:t xml:space="preserve"> </w:t>
      </w:r>
    </w:p>
    <w:p w:rsidR="00861C4F" w:rsidRDefault="00861C4F" w:rsidP="00861C4F">
      <w:pPr>
        <w:numPr>
          <w:ilvl w:val="0"/>
          <w:numId w:val="17"/>
        </w:numPr>
        <w:rPr>
          <w:rFonts w:cs="Arial"/>
          <w:bCs/>
          <w:sz w:val="20"/>
          <w:szCs w:val="18"/>
        </w:rPr>
      </w:pPr>
      <w:r>
        <w:rPr>
          <w:rFonts w:cs="Arial"/>
          <w:bCs/>
          <w:sz w:val="20"/>
          <w:szCs w:val="18"/>
        </w:rPr>
        <w:t xml:space="preserve">Deployed on Google Cloud </w:t>
      </w:r>
      <w:proofErr w:type="spellStart"/>
      <w:r>
        <w:rPr>
          <w:rFonts w:cs="Arial"/>
          <w:bCs/>
          <w:sz w:val="20"/>
          <w:szCs w:val="18"/>
        </w:rPr>
        <w:t>Kubernetes</w:t>
      </w:r>
      <w:proofErr w:type="spellEnd"/>
      <w:r>
        <w:rPr>
          <w:rFonts w:cs="Arial"/>
          <w:bCs/>
          <w:sz w:val="20"/>
          <w:szCs w:val="18"/>
        </w:rPr>
        <w:t xml:space="preserve"> Engine</w:t>
      </w:r>
    </w:p>
    <w:p w:rsidR="00861C4F" w:rsidRDefault="00861C4F" w:rsidP="00861C4F">
      <w:pPr>
        <w:numPr>
          <w:ilvl w:val="0"/>
          <w:numId w:val="17"/>
        </w:numPr>
        <w:rPr>
          <w:rFonts w:cs="Arial"/>
          <w:bCs/>
          <w:sz w:val="20"/>
          <w:szCs w:val="18"/>
        </w:rPr>
      </w:pPr>
      <w:r>
        <w:rPr>
          <w:rFonts w:cs="Arial"/>
          <w:bCs/>
          <w:sz w:val="20"/>
          <w:szCs w:val="18"/>
        </w:rPr>
        <w:t>Application/Web Server – Tomcat</w:t>
      </w:r>
    </w:p>
    <w:p w:rsidR="00861C4F" w:rsidRDefault="00861C4F" w:rsidP="00861C4F">
      <w:pPr>
        <w:numPr>
          <w:ilvl w:val="0"/>
          <w:numId w:val="17"/>
        </w:numPr>
        <w:rPr>
          <w:rFonts w:cs="Arial"/>
          <w:bCs/>
          <w:sz w:val="20"/>
          <w:szCs w:val="18"/>
        </w:rPr>
      </w:pPr>
      <w:r w:rsidRPr="00174A95">
        <w:rPr>
          <w:rFonts w:cs="Arial"/>
          <w:bCs/>
          <w:sz w:val="20"/>
          <w:szCs w:val="18"/>
        </w:rPr>
        <w:t xml:space="preserve">Database – </w:t>
      </w:r>
      <w:r w:rsidR="002622B9">
        <w:rPr>
          <w:rFonts w:cs="Arial"/>
          <w:bCs/>
          <w:sz w:val="20"/>
          <w:szCs w:val="18"/>
        </w:rPr>
        <w:t>MySQL</w:t>
      </w:r>
    </w:p>
    <w:p w:rsidR="00861C4F" w:rsidRPr="00174A95" w:rsidRDefault="00861C4F" w:rsidP="00861C4F">
      <w:pPr>
        <w:numPr>
          <w:ilvl w:val="0"/>
          <w:numId w:val="17"/>
        </w:numPr>
        <w:rPr>
          <w:rFonts w:cs="Arial"/>
          <w:bCs/>
          <w:sz w:val="20"/>
          <w:szCs w:val="18"/>
        </w:rPr>
      </w:pPr>
      <w:r w:rsidRPr="00174A95">
        <w:rPr>
          <w:rFonts w:cs="Arial"/>
          <w:bCs/>
          <w:sz w:val="20"/>
          <w:szCs w:val="18"/>
        </w:rPr>
        <w:t xml:space="preserve">IDE – </w:t>
      </w:r>
      <w:r>
        <w:rPr>
          <w:rFonts w:cs="Arial"/>
          <w:bCs/>
          <w:sz w:val="20"/>
          <w:szCs w:val="18"/>
        </w:rPr>
        <w:t>Eclipse, Visual Studio</w:t>
      </w:r>
    </w:p>
    <w:p w:rsidR="00861C4F" w:rsidRDefault="00861C4F" w:rsidP="00861C4F">
      <w:pPr>
        <w:numPr>
          <w:ilvl w:val="0"/>
          <w:numId w:val="17"/>
        </w:numPr>
        <w:rPr>
          <w:rFonts w:cs="Arial"/>
          <w:bCs/>
          <w:sz w:val="20"/>
          <w:szCs w:val="18"/>
        </w:rPr>
      </w:pPr>
      <w:r>
        <w:rPr>
          <w:rFonts w:cs="Arial"/>
          <w:bCs/>
          <w:sz w:val="20"/>
          <w:szCs w:val="18"/>
        </w:rPr>
        <w:t>Version control - SVN</w:t>
      </w:r>
    </w:p>
    <w:p w:rsidR="00861C4F" w:rsidRDefault="00861C4F" w:rsidP="00861C4F">
      <w:pPr>
        <w:rPr>
          <w:rFonts w:cs="Arial"/>
          <w:bCs/>
          <w:sz w:val="20"/>
          <w:szCs w:val="18"/>
        </w:rPr>
      </w:pPr>
    </w:p>
    <w:p w:rsidR="00861C4F" w:rsidRDefault="00861C4F" w:rsidP="00861C4F">
      <w:pPr>
        <w:pStyle w:val="BodyText"/>
        <w:jc w:val="left"/>
        <w:rPr>
          <w:rFonts w:cs="Segoe UI"/>
          <w:lang w:val="en-GB"/>
        </w:rPr>
      </w:pPr>
      <w:r w:rsidRPr="001D0CD2">
        <w:rPr>
          <w:rStyle w:val="StyleGaramond12ptBold"/>
          <w:lang w:val="en-GB"/>
        </w:rPr>
        <w:t>T</w:t>
      </w:r>
      <w:r w:rsidRPr="001D0CD2">
        <w:rPr>
          <w:rFonts w:ascii="Garamond" w:hAnsi="Garamond" w:cs="Arial"/>
          <w:sz w:val="24"/>
          <w:szCs w:val="22"/>
          <w:lang w:val="en-GB"/>
        </w:rPr>
        <w:t>echnologies</w:t>
      </w:r>
      <w:r w:rsidRPr="001D0CD2">
        <w:rPr>
          <w:rFonts w:cs="Segoe UI"/>
          <w:lang w:val="en-GB"/>
        </w:rPr>
        <w:t xml:space="preserve">: </w:t>
      </w:r>
    </w:p>
    <w:p w:rsidR="00861C4F" w:rsidRDefault="00861C4F" w:rsidP="00861C4F">
      <w:pPr>
        <w:pStyle w:val="BodyText"/>
        <w:numPr>
          <w:ilvl w:val="0"/>
          <w:numId w:val="30"/>
        </w:numPr>
        <w:jc w:val="left"/>
        <w:rPr>
          <w:rFonts w:cs="Arial"/>
          <w:szCs w:val="20"/>
          <w:lang w:val="en-GB"/>
        </w:rPr>
      </w:pPr>
      <w:r>
        <w:rPr>
          <w:rFonts w:cs="Arial"/>
          <w:szCs w:val="20"/>
          <w:lang w:val="en-GB"/>
        </w:rPr>
        <w:t xml:space="preserve">Spring Boot, Spring Security, </w:t>
      </w:r>
      <w:r w:rsidR="0083737B">
        <w:rPr>
          <w:rFonts w:cs="Arial"/>
          <w:szCs w:val="20"/>
          <w:lang w:val="en-GB"/>
        </w:rPr>
        <w:t xml:space="preserve">React </w:t>
      </w:r>
      <w:proofErr w:type="spellStart"/>
      <w:r w:rsidR="0083737B">
        <w:rPr>
          <w:rFonts w:cs="Arial"/>
          <w:szCs w:val="20"/>
          <w:lang w:val="en-GB"/>
        </w:rPr>
        <w:t>js</w:t>
      </w:r>
      <w:proofErr w:type="spellEnd"/>
      <w:r w:rsidR="0083737B">
        <w:rPr>
          <w:rFonts w:cs="Arial"/>
          <w:szCs w:val="20"/>
          <w:lang w:val="en-GB"/>
        </w:rPr>
        <w:t xml:space="preserve">, Thyme leaf, </w:t>
      </w:r>
      <w:r>
        <w:rPr>
          <w:rFonts w:cs="Arial"/>
          <w:szCs w:val="20"/>
          <w:lang w:val="en-GB"/>
        </w:rPr>
        <w:t>Hibernate.</w:t>
      </w:r>
    </w:p>
    <w:p w:rsidR="00825133" w:rsidRPr="00825133" w:rsidRDefault="00825133" w:rsidP="00825133">
      <w:pPr>
        <w:pStyle w:val="BodyText"/>
        <w:ind w:left="720"/>
        <w:jc w:val="left"/>
        <w:rPr>
          <w:rFonts w:cs="Arial"/>
          <w:szCs w:val="20"/>
          <w:lang w:val="en-GB"/>
        </w:rPr>
      </w:pPr>
    </w:p>
    <w:p w:rsidR="00861C4F" w:rsidRDefault="00861C4F" w:rsidP="00861C4F">
      <w:pPr>
        <w:pStyle w:val="BodyText"/>
        <w:jc w:val="left"/>
        <w:rPr>
          <w:rFonts w:ascii="Garamond" w:hAnsi="Garamond" w:cs="Arial"/>
          <w:sz w:val="24"/>
          <w:szCs w:val="22"/>
        </w:rPr>
      </w:pPr>
      <w:r>
        <w:rPr>
          <w:rStyle w:val="StyleGaramond12ptBold"/>
        </w:rPr>
        <w:t>D</w:t>
      </w:r>
      <w:r>
        <w:rPr>
          <w:rFonts w:ascii="Garamond" w:hAnsi="Garamond" w:cs="Arial"/>
          <w:sz w:val="24"/>
          <w:szCs w:val="22"/>
        </w:rPr>
        <w:t>escription:</w:t>
      </w:r>
    </w:p>
    <w:p w:rsidR="00825133" w:rsidRDefault="000E65E7" w:rsidP="00825133">
      <w:pPr>
        <w:numPr>
          <w:ilvl w:val="0"/>
          <w:numId w:val="6"/>
        </w:numPr>
        <w:autoSpaceDE w:val="0"/>
        <w:rPr>
          <w:rFonts w:eastAsia="SimSun"/>
          <w:sz w:val="20"/>
        </w:rPr>
      </w:pPr>
      <w:r>
        <w:rPr>
          <w:rFonts w:eastAsia="SimSun"/>
          <w:sz w:val="20"/>
        </w:rPr>
        <w:t>A</w:t>
      </w:r>
      <w:r w:rsidR="0083737B">
        <w:rPr>
          <w:rFonts w:eastAsia="SimSun"/>
          <w:sz w:val="20"/>
        </w:rPr>
        <w:t xml:space="preserve"> </w:t>
      </w:r>
      <w:r>
        <w:rPr>
          <w:rFonts w:eastAsia="SimSun"/>
          <w:sz w:val="20"/>
        </w:rPr>
        <w:t>web page</w:t>
      </w:r>
      <w:r w:rsidR="0083737B">
        <w:rPr>
          <w:rFonts w:eastAsia="SimSun"/>
          <w:sz w:val="20"/>
        </w:rPr>
        <w:t xml:space="preserve"> developed to place in company site to capture the leads information.</w:t>
      </w:r>
      <w:r w:rsidR="00825133">
        <w:rPr>
          <w:rFonts w:eastAsia="SimSun"/>
          <w:sz w:val="20"/>
        </w:rPr>
        <w:t xml:space="preserve"> </w:t>
      </w:r>
    </w:p>
    <w:p w:rsidR="000E65E7" w:rsidRDefault="000E65E7" w:rsidP="000E65E7">
      <w:pPr>
        <w:numPr>
          <w:ilvl w:val="0"/>
          <w:numId w:val="6"/>
        </w:numPr>
        <w:autoSpaceDE w:val="0"/>
        <w:rPr>
          <w:rFonts w:eastAsia="SimSun"/>
          <w:sz w:val="20"/>
        </w:rPr>
      </w:pPr>
      <w:r>
        <w:rPr>
          <w:rFonts w:eastAsia="SimSun"/>
          <w:sz w:val="20"/>
        </w:rPr>
        <w:lastRenderedPageBreak/>
        <w:t xml:space="preserve">To make the </w:t>
      </w:r>
      <w:r w:rsidR="00825133">
        <w:rPr>
          <w:rFonts w:eastAsia="SimSun"/>
          <w:sz w:val="20"/>
        </w:rPr>
        <w:t>web page and services</w:t>
      </w:r>
      <w:r>
        <w:rPr>
          <w:rFonts w:eastAsia="SimSun"/>
          <w:sz w:val="20"/>
        </w:rPr>
        <w:t xml:space="preserve"> available all the time it is deployed in Google cloud </w:t>
      </w:r>
      <w:proofErr w:type="spellStart"/>
      <w:r>
        <w:rPr>
          <w:rFonts w:eastAsia="SimSun"/>
          <w:sz w:val="20"/>
        </w:rPr>
        <w:t>Kubernetes</w:t>
      </w:r>
      <w:proofErr w:type="spellEnd"/>
      <w:r>
        <w:rPr>
          <w:rFonts w:eastAsia="SimSun"/>
          <w:sz w:val="20"/>
        </w:rPr>
        <w:t xml:space="preserve"> cluster with replicas of services.</w:t>
      </w:r>
      <w:r w:rsidR="00825133">
        <w:rPr>
          <w:rFonts w:eastAsia="SimSun"/>
          <w:sz w:val="20"/>
        </w:rPr>
        <w:t xml:space="preserve"> </w:t>
      </w:r>
      <w:r>
        <w:rPr>
          <w:rFonts w:eastAsia="SimSun"/>
          <w:sz w:val="20"/>
        </w:rPr>
        <w:t xml:space="preserve"> </w:t>
      </w:r>
    </w:p>
    <w:p w:rsidR="000E65E7" w:rsidRDefault="00825133" w:rsidP="000E65E7">
      <w:pPr>
        <w:numPr>
          <w:ilvl w:val="0"/>
          <w:numId w:val="6"/>
        </w:numPr>
        <w:autoSpaceDE w:val="0"/>
        <w:rPr>
          <w:rFonts w:eastAsia="SimSun"/>
          <w:sz w:val="20"/>
        </w:rPr>
      </w:pPr>
      <w:r>
        <w:rPr>
          <w:rFonts w:eastAsia="SimSun"/>
          <w:sz w:val="20"/>
        </w:rPr>
        <w:t xml:space="preserve">Used </w:t>
      </w:r>
      <w:proofErr w:type="spellStart"/>
      <w:r>
        <w:rPr>
          <w:rFonts w:eastAsia="SimSun"/>
          <w:sz w:val="20"/>
        </w:rPr>
        <w:t>Kubernetes</w:t>
      </w:r>
      <w:proofErr w:type="spellEnd"/>
      <w:r>
        <w:rPr>
          <w:rFonts w:eastAsia="SimSun"/>
          <w:sz w:val="20"/>
        </w:rPr>
        <w:t xml:space="preserve"> Objects – Deployment, Service, Persistent Volume and Persistent Volume Claim.</w:t>
      </w:r>
    </w:p>
    <w:p w:rsidR="009B14FE" w:rsidRDefault="009B14FE" w:rsidP="009B14FE">
      <w:pPr>
        <w:autoSpaceDE w:val="0"/>
        <w:ind w:left="735"/>
        <w:rPr>
          <w:rFonts w:eastAsia="SimSun"/>
          <w:sz w:val="20"/>
        </w:rPr>
      </w:pPr>
    </w:p>
    <w:p w:rsidR="00174A95" w:rsidRDefault="00174A95" w:rsidP="00174A95">
      <w:pPr>
        <w:pStyle w:val="BodyText"/>
        <w:shd w:val="clear" w:color="auto" w:fill="E6E6E6"/>
        <w:jc w:val="left"/>
        <w:rPr>
          <w:rFonts w:ascii="Garamond" w:hAnsi="Garamond"/>
          <w:b/>
          <w:sz w:val="24"/>
          <w:szCs w:val="22"/>
        </w:rPr>
      </w:pPr>
      <w:r w:rsidRPr="000B61AE">
        <w:rPr>
          <w:rFonts w:ascii="Garamond" w:hAnsi="Garamond"/>
          <w:b/>
          <w:sz w:val="24"/>
          <w:szCs w:val="22"/>
        </w:rPr>
        <w:t>P</w:t>
      </w:r>
      <w:r w:rsidRPr="000B61AE">
        <w:rPr>
          <w:rFonts w:ascii="Garamond" w:hAnsi="Garamond"/>
          <w:sz w:val="24"/>
          <w:szCs w:val="22"/>
        </w:rPr>
        <w:t>roject</w:t>
      </w:r>
      <w:r w:rsidRPr="000B61AE">
        <w:rPr>
          <w:rFonts w:ascii="Garamond" w:hAnsi="Garamond"/>
          <w:b/>
          <w:sz w:val="24"/>
          <w:szCs w:val="22"/>
        </w:rPr>
        <w:t xml:space="preserve">: </w:t>
      </w:r>
      <w:r>
        <w:rPr>
          <w:rFonts w:ascii="Garamond" w:hAnsi="Garamond"/>
          <w:b/>
          <w:sz w:val="24"/>
          <w:szCs w:val="22"/>
        </w:rPr>
        <w:t>HTML Property</w:t>
      </w:r>
      <w:r w:rsidR="005C57F4">
        <w:rPr>
          <w:rFonts w:ascii="Garamond" w:hAnsi="Garamond"/>
          <w:b/>
          <w:sz w:val="24"/>
          <w:szCs w:val="22"/>
        </w:rPr>
        <w:t xml:space="preserve"> </w:t>
      </w:r>
      <w:r>
        <w:rPr>
          <w:rFonts w:ascii="Garamond" w:hAnsi="Garamond"/>
          <w:b/>
          <w:sz w:val="24"/>
          <w:szCs w:val="22"/>
        </w:rPr>
        <w:t>Shee</w:t>
      </w:r>
      <w:r w:rsidR="00B37BE4">
        <w:rPr>
          <w:rFonts w:ascii="Garamond" w:hAnsi="Garamond"/>
          <w:b/>
          <w:sz w:val="24"/>
          <w:szCs w:val="22"/>
        </w:rPr>
        <w:t xml:space="preserve">t                           </w:t>
      </w:r>
      <w:r w:rsidR="00B37BE4">
        <w:rPr>
          <w:rFonts w:ascii="Garamond" w:hAnsi="Garamond"/>
          <w:b/>
          <w:sz w:val="24"/>
          <w:szCs w:val="22"/>
        </w:rPr>
        <w:tab/>
      </w:r>
      <w:r w:rsidR="00B37BE4">
        <w:rPr>
          <w:rFonts w:ascii="Garamond" w:hAnsi="Garamond"/>
          <w:b/>
          <w:sz w:val="24"/>
          <w:szCs w:val="22"/>
        </w:rPr>
        <w:tab/>
      </w:r>
      <w:r w:rsidR="00B37BE4">
        <w:rPr>
          <w:rFonts w:ascii="Garamond" w:hAnsi="Garamond"/>
          <w:b/>
          <w:sz w:val="24"/>
          <w:szCs w:val="22"/>
        </w:rPr>
        <w:tab/>
        <w:t xml:space="preserve">                       </w:t>
      </w:r>
      <w:r w:rsidR="00FB5025">
        <w:rPr>
          <w:rFonts w:ascii="Garamond" w:hAnsi="Garamond"/>
          <w:b/>
          <w:sz w:val="24"/>
          <w:szCs w:val="22"/>
        </w:rPr>
        <w:t xml:space="preserve">       </w:t>
      </w:r>
      <w:r w:rsidR="00934283">
        <w:rPr>
          <w:rFonts w:ascii="Garamond" w:hAnsi="Garamond"/>
          <w:b/>
          <w:sz w:val="24"/>
          <w:szCs w:val="22"/>
        </w:rPr>
        <w:t>March</w:t>
      </w:r>
      <w:r w:rsidR="00B37BE4">
        <w:rPr>
          <w:rFonts w:ascii="Garamond" w:hAnsi="Garamond"/>
          <w:b/>
          <w:sz w:val="24"/>
          <w:szCs w:val="22"/>
        </w:rPr>
        <w:t xml:space="preserve"> 2019 – Till Date</w:t>
      </w:r>
      <w:r>
        <w:rPr>
          <w:rFonts w:ascii="Garamond" w:hAnsi="Garamond"/>
          <w:b/>
          <w:sz w:val="24"/>
          <w:szCs w:val="22"/>
        </w:rPr>
        <w:t xml:space="preserve">                                            </w:t>
      </w:r>
    </w:p>
    <w:p w:rsidR="00174A95" w:rsidRDefault="00174A95" w:rsidP="00174A95">
      <w:pPr>
        <w:autoSpaceDE w:val="0"/>
        <w:rPr>
          <w:rFonts w:ascii="Garamond" w:hAnsi="Garamond" w:cs="Arial"/>
          <w:b/>
          <w:bCs/>
          <w:sz w:val="24"/>
        </w:rPr>
      </w:pPr>
    </w:p>
    <w:p w:rsidR="00174A95" w:rsidRDefault="00174A95" w:rsidP="00174A95">
      <w:pPr>
        <w:autoSpaceDE w:val="0"/>
        <w:rPr>
          <w:rFonts w:ascii="Garamond" w:hAnsi="Garamond" w:cs="Arial"/>
          <w:b/>
          <w:bCs/>
          <w:sz w:val="24"/>
        </w:rPr>
      </w:pPr>
      <w:r w:rsidRPr="00CF69FE">
        <w:rPr>
          <w:rFonts w:ascii="Garamond" w:hAnsi="Garamond" w:cs="Arial"/>
          <w:b/>
          <w:bCs/>
          <w:sz w:val="24"/>
        </w:rPr>
        <w:t>C</w:t>
      </w:r>
      <w:r w:rsidRPr="00CF69FE">
        <w:rPr>
          <w:rFonts w:ascii="Garamond" w:hAnsi="Garamond" w:cs="Arial"/>
          <w:sz w:val="24"/>
        </w:rPr>
        <w:t>lients</w:t>
      </w:r>
      <w:r w:rsidRPr="00CF69FE">
        <w:rPr>
          <w:rFonts w:ascii="Garamond" w:hAnsi="Garamond" w:cs="Arial"/>
          <w:b/>
          <w:bCs/>
          <w:sz w:val="24"/>
        </w:rPr>
        <w:t xml:space="preserve">: </w:t>
      </w:r>
    </w:p>
    <w:p w:rsidR="00174A95" w:rsidRPr="00260564" w:rsidRDefault="003438B9" w:rsidP="00174A95">
      <w:pPr>
        <w:pStyle w:val="ListParagraph"/>
        <w:numPr>
          <w:ilvl w:val="0"/>
          <w:numId w:val="30"/>
        </w:numPr>
        <w:autoSpaceDE w:val="0"/>
        <w:rPr>
          <w:rFonts w:ascii="Garamond" w:hAnsi="Garamond" w:cs="Arial"/>
          <w:b/>
          <w:bCs/>
          <w:sz w:val="24"/>
        </w:rPr>
      </w:pPr>
      <w:proofErr w:type="spellStart"/>
      <w:r>
        <w:rPr>
          <w:rFonts w:cs="Arial"/>
          <w:sz w:val="20"/>
          <w:szCs w:val="20"/>
        </w:rPr>
        <w:t>Aurobindo</w:t>
      </w:r>
      <w:proofErr w:type="spellEnd"/>
      <w:r>
        <w:rPr>
          <w:rFonts w:cs="Arial"/>
          <w:sz w:val="20"/>
          <w:szCs w:val="20"/>
        </w:rPr>
        <w:t xml:space="preserve"> </w:t>
      </w:r>
      <w:proofErr w:type="spellStart"/>
      <w:r>
        <w:rPr>
          <w:rFonts w:cs="Arial"/>
          <w:sz w:val="20"/>
          <w:szCs w:val="20"/>
        </w:rPr>
        <w:t>Pharma</w:t>
      </w:r>
      <w:proofErr w:type="spellEnd"/>
    </w:p>
    <w:p w:rsidR="00174A95" w:rsidRDefault="00174A95" w:rsidP="00174A95">
      <w:pPr>
        <w:autoSpaceDE w:val="0"/>
        <w:rPr>
          <w:rFonts w:ascii="Garamond" w:hAnsi="Garamond" w:cs="Arial"/>
          <w:b/>
          <w:bCs/>
          <w:sz w:val="24"/>
        </w:rPr>
      </w:pPr>
    </w:p>
    <w:p w:rsidR="00174A95" w:rsidRDefault="00174A95" w:rsidP="00174A95">
      <w:pPr>
        <w:autoSpaceDE w:val="0"/>
        <w:rPr>
          <w:rFonts w:cs="Segoe UI"/>
          <w:b/>
          <w:bCs/>
          <w:lang w:val="en-GB"/>
        </w:rPr>
      </w:pPr>
      <w:r>
        <w:rPr>
          <w:rFonts w:ascii="Garamond" w:hAnsi="Garamond" w:cs="Arial"/>
          <w:b/>
          <w:bCs/>
          <w:sz w:val="24"/>
        </w:rPr>
        <w:t>E</w:t>
      </w:r>
      <w:r>
        <w:rPr>
          <w:rFonts w:ascii="Garamond" w:hAnsi="Garamond" w:cs="Arial"/>
          <w:sz w:val="24"/>
          <w:szCs w:val="22"/>
        </w:rPr>
        <w:t>nvironment</w:t>
      </w:r>
      <w:r>
        <w:rPr>
          <w:rFonts w:cs="Segoe UI"/>
          <w:bCs/>
          <w:lang w:val="en-GB"/>
        </w:rPr>
        <w:t>:</w:t>
      </w:r>
      <w:r>
        <w:rPr>
          <w:rFonts w:cs="Segoe UI"/>
          <w:b/>
          <w:bCs/>
          <w:lang w:val="en-GB"/>
        </w:rPr>
        <w:t xml:space="preserve"> </w:t>
      </w:r>
    </w:p>
    <w:p w:rsidR="00174A95" w:rsidRDefault="00174A95" w:rsidP="00174A95">
      <w:pPr>
        <w:numPr>
          <w:ilvl w:val="0"/>
          <w:numId w:val="17"/>
        </w:numPr>
        <w:rPr>
          <w:rFonts w:cs="Arial"/>
          <w:bCs/>
          <w:sz w:val="20"/>
          <w:szCs w:val="18"/>
        </w:rPr>
      </w:pPr>
      <w:r>
        <w:rPr>
          <w:rFonts w:cs="Arial"/>
          <w:bCs/>
          <w:sz w:val="20"/>
          <w:szCs w:val="18"/>
        </w:rPr>
        <w:t>OS on Server - Linux, Windows</w:t>
      </w:r>
    </w:p>
    <w:p w:rsidR="00174A95" w:rsidRDefault="00174A95" w:rsidP="00174A95">
      <w:pPr>
        <w:numPr>
          <w:ilvl w:val="0"/>
          <w:numId w:val="17"/>
        </w:numPr>
        <w:rPr>
          <w:rFonts w:cs="Arial"/>
          <w:bCs/>
          <w:sz w:val="20"/>
          <w:szCs w:val="18"/>
        </w:rPr>
      </w:pPr>
      <w:r>
        <w:rPr>
          <w:rFonts w:cs="Arial"/>
          <w:bCs/>
          <w:sz w:val="20"/>
          <w:szCs w:val="18"/>
        </w:rPr>
        <w:t>Application/Web Server – Oracle Web logic and glassfish</w:t>
      </w:r>
    </w:p>
    <w:p w:rsidR="00174A95" w:rsidRDefault="00174A95" w:rsidP="00174A95">
      <w:pPr>
        <w:numPr>
          <w:ilvl w:val="0"/>
          <w:numId w:val="17"/>
        </w:numPr>
        <w:rPr>
          <w:rFonts w:cs="Arial"/>
          <w:bCs/>
          <w:sz w:val="20"/>
          <w:szCs w:val="18"/>
        </w:rPr>
      </w:pPr>
      <w:r w:rsidRPr="00174A95">
        <w:rPr>
          <w:rFonts w:cs="Arial"/>
          <w:bCs/>
          <w:sz w:val="20"/>
          <w:szCs w:val="18"/>
        </w:rPr>
        <w:t>Database – Oracle</w:t>
      </w:r>
      <w:r w:rsidR="005C57F4">
        <w:rPr>
          <w:rFonts w:cs="Arial"/>
          <w:bCs/>
          <w:sz w:val="20"/>
          <w:szCs w:val="18"/>
        </w:rPr>
        <w:t xml:space="preserve"> &amp; </w:t>
      </w:r>
      <w:proofErr w:type="spellStart"/>
      <w:r w:rsidR="005C57F4">
        <w:rPr>
          <w:rFonts w:cs="Arial"/>
          <w:bCs/>
          <w:sz w:val="20"/>
          <w:szCs w:val="18"/>
        </w:rPr>
        <w:t>PostgreSQL</w:t>
      </w:r>
      <w:proofErr w:type="spellEnd"/>
    </w:p>
    <w:p w:rsidR="00174A95" w:rsidRPr="00174A95" w:rsidRDefault="00174A95" w:rsidP="00174A95">
      <w:pPr>
        <w:numPr>
          <w:ilvl w:val="0"/>
          <w:numId w:val="17"/>
        </w:numPr>
        <w:rPr>
          <w:rFonts w:cs="Arial"/>
          <w:bCs/>
          <w:sz w:val="20"/>
          <w:szCs w:val="18"/>
        </w:rPr>
      </w:pPr>
      <w:r w:rsidRPr="00174A95">
        <w:rPr>
          <w:rFonts w:cs="Arial"/>
          <w:bCs/>
          <w:sz w:val="20"/>
          <w:szCs w:val="18"/>
        </w:rPr>
        <w:t xml:space="preserve">IDE – </w:t>
      </w:r>
      <w:proofErr w:type="spellStart"/>
      <w:r w:rsidRPr="00174A95">
        <w:rPr>
          <w:rFonts w:cs="Arial"/>
          <w:bCs/>
          <w:sz w:val="20"/>
          <w:szCs w:val="18"/>
        </w:rPr>
        <w:t>jDeveloper</w:t>
      </w:r>
      <w:proofErr w:type="spellEnd"/>
      <w:r w:rsidRPr="00174A95">
        <w:rPr>
          <w:rFonts w:cs="Arial"/>
          <w:bCs/>
          <w:sz w:val="20"/>
          <w:szCs w:val="18"/>
        </w:rPr>
        <w:t xml:space="preserve"> 12c</w:t>
      </w:r>
    </w:p>
    <w:p w:rsidR="00174A95" w:rsidRDefault="00174A95" w:rsidP="00174A95">
      <w:pPr>
        <w:numPr>
          <w:ilvl w:val="0"/>
          <w:numId w:val="17"/>
        </w:numPr>
        <w:rPr>
          <w:rFonts w:cs="Arial"/>
          <w:bCs/>
          <w:sz w:val="20"/>
          <w:szCs w:val="18"/>
        </w:rPr>
      </w:pPr>
      <w:r>
        <w:rPr>
          <w:rFonts w:cs="Arial"/>
          <w:bCs/>
          <w:sz w:val="20"/>
          <w:szCs w:val="18"/>
        </w:rPr>
        <w:t>Version control - SVN</w:t>
      </w:r>
    </w:p>
    <w:p w:rsidR="00174A95" w:rsidRDefault="00174A95" w:rsidP="00174A95">
      <w:pPr>
        <w:numPr>
          <w:ilvl w:val="0"/>
          <w:numId w:val="17"/>
        </w:numPr>
        <w:rPr>
          <w:rFonts w:cs="Arial"/>
          <w:bCs/>
          <w:sz w:val="20"/>
          <w:szCs w:val="18"/>
        </w:rPr>
      </w:pPr>
      <w:r>
        <w:rPr>
          <w:rFonts w:cs="Arial"/>
          <w:bCs/>
          <w:sz w:val="20"/>
          <w:szCs w:val="18"/>
        </w:rPr>
        <w:t>Continuous Integration Server – Jenkins</w:t>
      </w:r>
    </w:p>
    <w:p w:rsidR="00174A95" w:rsidRDefault="00174A95" w:rsidP="00174A95">
      <w:pPr>
        <w:rPr>
          <w:rFonts w:cs="Arial"/>
          <w:bCs/>
          <w:sz w:val="20"/>
          <w:szCs w:val="18"/>
        </w:rPr>
      </w:pPr>
    </w:p>
    <w:p w:rsidR="00174A95" w:rsidRDefault="00174A95" w:rsidP="00174A95">
      <w:pPr>
        <w:pStyle w:val="BodyText"/>
        <w:jc w:val="left"/>
        <w:rPr>
          <w:rFonts w:cs="Segoe UI"/>
          <w:lang w:val="en-GB"/>
        </w:rPr>
      </w:pPr>
      <w:r w:rsidRPr="001D0CD2">
        <w:rPr>
          <w:rStyle w:val="StyleGaramond12ptBold"/>
          <w:lang w:val="en-GB"/>
        </w:rPr>
        <w:t>T</w:t>
      </w:r>
      <w:r w:rsidRPr="001D0CD2">
        <w:rPr>
          <w:rFonts w:ascii="Garamond" w:hAnsi="Garamond" w:cs="Arial"/>
          <w:sz w:val="24"/>
          <w:szCs w:val="22"/>
          <w:lang w:val="en-GB"/>
        </w:rPr>
        <w:t>echnologies</w:t>
      </w:r>
      <w:r w:rsidRPr="001D0CD2">
        <w:rPr>
          <w:rFonts w:cs="Segoe UI"/>
          <w:lang w:val="en-GB"/>
        </w:rPr>
        <w:t xml:space="preserve">: </w:t>
      </w:r>
    </w:p>
    <w:p w:rsidR="00174A95" w:rsidRDefault="00174A95" w:rsidP="00174A95">
      <w:pPr>
        <w:pStyle w:val="BodyText"/>
        <w:numPr>
          <w:ilvl w:val="0"/>
          <w:numId w:val="30"/>
        </w:numPr>
        <w:jc w:val="left"/>
        <w:rPr>
          <w:rFonts w:cs="Arial"/>
          <w:szCs w:val="20"/>
          <w:lang w:val="en-GB"/>
        </w:rPr>
      </w:pPr>
      <w:r>
        <w:rPr>
          <w:rFonts w:cs="Arial"/>
          <w:szCs w:val="20"/>
          <w:lang w:val="en-GB"/>
        </w:rPr>
        <w:t>Oracle ADF 12c</w:t>
      </w:r>
      <w:r w:rsidRPr="001D0CD2">
        <w:rPr>
          <w:rFonts w:cs="Arial"/>
          <w:szCs w:val="20"/>
          <w:lang w:val="en-GB"/>
        </w:rPr>
        <w:t xml:space="preserve">, </w:t>
      </w:r>
      <w:r>
        <w:rPr>
          <w:rFonts w:cs="Arial"/>
          <w:szCs w:val="20"/>
          <w:lang w:val="en-GB"/>
        </w:rPr>
        <w:t>Java, JavaS</w:t>
      </w:r>
      <w:r w:rsidR="005C57F4">
        <w:rPr>
          <w:rFonts w:cs="Arial"/>
          <w:szCs w:val="20"/>
          <w:lang w:val="en-GB"/>
        </w:rPr>
        <w:t>cript</w:t>
      </w:r>
      <w:r w:rsidR="00797FE2">
        <w:rPr>
          <w:rFonts w:cs="Arial"/>
          <w:szCs w:val="20"/>
          <w:lang w:val="en-GB"/>
        </w:rPr>
        <w:t>, Joint.js</w:t>
      </w:r>
      <w:r w:rsidR="0057099B">
        <w:rPr>
          <w:rFonts w:cs="Arial"/>
          <w:szCs w:val="20"/>
          <w:lang w:val="en-GB"/>
        </w:rPr>
        <w:t>, React.js</w:t>
      </w:r>
      <w:r w:rsidR="005C57F4">
        <w:rPr>
          <w:rFonts w:cs="Arial"/>
          <w:szCs w:val="20"/>
          <w:lang w:val="en-GB"/>
        </w:rPr>
        <w:t xml:space="preserve"> and </w:t>
      </w:r>
      <w:r>
        <w:rPr>
          <w:rFonts w:cs="Arial"/>
          <w:szCs w:val="20"/>
          <w:lang w:val="en-GB"/>
        </w:rPr>
        <w:t>SQL</w:t>
      </w:r>
    </w:p>
    <w:p w:rsidR="00B97C4F" w:rsidRDefault="00174A95" w:rsidP="00174A95">
      <w:pPr>
        <w:pStyle w:val="BodyText"/>
        <w:jc w:val="left"/>
        <w:rPr>
          <w:rFonts w:ascii="Garamond" w:hAnsi="Garamond" w:cs="Arial"/>
          <w:sz w:val="24"/>
          <w:szCs w:val="22"/>
        </w:rPr>
      </w:pPr>
      <w:r>
        <w:rPr>
          <w:rStyle w:val="StyleGaramond12ptBold"/>
        </w:rPr>
        <w:t>D</w:t>
      </w:r>
      <w:r>
        <w:rPr>
          <w:rFonts w:ascii="Garamond" w:hAnsi="Garamond" w:cs="Arial"/>
          <w:sz w:val="24"/>
          <w:szCs w:val="22"/>
        </w:rPr>
        <w:t>escription:</w:t>
      </w:r>
    </w:p>
    <w:p w:rsidR="00B97C4F" w:rsidRDefault="00C31660" w:rsidP="00843FD1">
      <w:pPr>
        <w:numPr>
          <w:ilvl w:val="0"/>
          <w:numId w:val="6"/>
        </w:numPr>
        <w:autoSpaceDE w:val="0"/>
        <w:rPr>
          <w:rFonts w:eastAsia="SimSun"/>
          <w:sz w:val="20"/>
        </w:rPr>
      </w:pPr>
      <w:r w:rsidRPr="00B97C4F">
        <w:rPr>
          <w:rFonts w:eastAsia="SimSun"/>
          <w:sz w:val="20"/>
        </w:rPr>
        <w:t xml:space="preserve">Property sheet </w:t>
      </w:r>
      <w:r w:rsidR="00B97C4F" w:rsidRPr="00B97C4F">
        <w:rPr>
          <w:rFonts w:eastAsia="SimSun"/>
          <w:sz w:val="20"/>
        </w:rPr>
        <w:t xml:space="preserve">application builds a user interface screens from java POJO classes </w:t>
      </w:r>
    </w:p>
    <w:p w:rsidR="00B97C4F" w:rsidRDefault="005C57F4" w:rsidP="00CB2F0F">
      <w:pPr>
        <w:numPr>
          <w:ilvl w:val="0"/>
          <w:numId w:val="6"/>
        </w:numPr>
        <w:autoSpaceDE w:val="0"/>
        <w:rPr>
          <w:rFonts w:eastAsia="SimSun"/>
          <w:sz w:val="20"/>
        </w:rPr>
      </w:pPr>
      <w:r w:rsidRPr="00B97C4F">
        <w:rPr>
          <w:rFonts w:eastAsia="SimSun"/>
          <w:sz w:val="20"/>
        </w:rPr>
        <w:t xml:space="preserve">This project is to convert the existing </w:t>
      </w:r>
      <w:r w:rsidR="00C31660" w:rsidRPr="00B97C4F">
        <w:rPr>
          <w:rFonts w:eastAsia="SimSun"/>
          <w:sz w:val="20"/>
        </w:rPr>
        <w:t xml:space="preserve">applications, </w:t>
      </w:r>
      <w:r w:rsidRPr="00B97C4F">
        <w:rPr>
          <w:rFonts w:eastAsia="SimSun"/>
          <w:sz w:val="20"/>
        </w:rPr>
        <w:t>workflows</w:t>
      </w:r>
      <w:r w:rsidR="00C31660" w:rsidRPr="00B97C4F">
        <w:rPr>
          <w:rFonts w:eastAsia="SimSun"/>
          <w:sz w:val="20"/>
        </w:rPr>
        <w:t xml:space="preserve"> &amp; workflow instance</w:t>
      </w:r>
      <w:r w:rsidRPr="00B97C4F">
        <w:rPr>
          <w:rFonts w:eastAsia="SimSun"/>
          <w:sz w:val="20"/>
        </w:rPr>
        <w:t xml:space="preserve"> creation screens which were developed using java swings into rich web UI interface using Oracle ADF faces and business components.</w:t>
      </w:r>
    </w:p>
    <w:p w:rsidR="005C57F4" w:rsidRPr="00B97C4F" w:rsidRDefault="00941A9D" w:rsidP="00CB2F0F">
      <w:pPr>
        <w:numPr>
          <w:ilvl w:val="0"/>
          <w:numId w:val="6"/>
        </w:numPr>
        <w:autoSpaceDE w:val="0"/>
        <w:rPr>
          <w:rFonts w:eastAsia="SimSun"/>
          <w:sz w:val="20"/>
        </w:rPr>
      </w:pPr>
      <w:r w:rsidRPr="00B97C4F">
        <w:rPr>
          <w:rFonts w:eastAsia="SimSun"/>
          <w:sz w:val="20"/>
        </w:rPr>
        <w:t>To use java screens users must have JRE installed in their machines. With HTML screens, applications, workflows and workflow instances can be created without having JRE installed.</w:t>
      </w:r>
    </w:p>
    <w:p w:rsidR="00174A95" w:rsidRDefault="00174A95" w:rsidP="00174A95">
      <w:pPr>
        <w:keepNext/>
        <w:tabs>
          <w:tab w:val="right" w:pos="9180"/>
        </w:tabs>
        <w:spacing w:before="160"/>
        <w:rPr>
          <w:rFonts w:ascii="Garamond" w:eastAsia="Garamond" w:hAnsi="Garamond" w:cs="Garamond"/>
          <w:b/>
          <w:sz w:val="24"/>
        </w:rPr>
      </w:pPr>
      <w:r>
        <w:rPr>
          <w:rFonts w:ascii="Garamond" w:eastAsia="Garamond" w:hAnsi="Garamond" w:cs="Garamond"/>
          <w:b/>
          <w:sz w:val="24"/>
        </w:rPr>
        <w:t>Role</w:t>
      </w:r>
      <w:r>
        <w:rPr>
          <w:rFonts w:eastAsia="Verdana" w:cs="Verdana"/>
          <w:b/>
          <w:sz w:val="20"/>
          <w:szCs w:val="20"/>
        </w:rPr>
        <w:t xml:space="preserve">:  </w:t>
      </w:r>
      <w:r>
        <w:rPr>
          <w:rFonts w:eastAsia="Verdana" w:cs="Verdana"/>
          <w:sz w:val="20"/>
          <w:szCs w:val="20"/>
        </w:rPr>
        <w:t>Team Lead</w:t>
      </w:r>
    </w:p>
    <w:p w:rsidR="00174A95" w:rsidRDefault="00174A95" w:rsidP="006E0BC7">
      <w:pPr>
        <w:keepNext/>
        <w:tabs>
          <w:tab w:val="right" w:pos="9180"/>
        </w:tabs>
        <w:spacing w:before="160"/>
        <w:rPr>
          <w:sz w:val="20"/>
          <w:szCs w:val="20"/>
        </w:rPr>
      </w:pPr>
      <w:r>
        <w:rPr>
          <w:rFonts w:ascii="Garamond" w:eastAsia="Garamond" w:hAnsi="Garamond" w:cs="Garamond"/>
          <w:b/>
          <w:sz w:val="24"/>
        </w:rPr>
        <w:t>R</w:t>
      </w:r>
      <w:r w:rsidRPr="009E61D5">
        <w:rPr>
          <w:rFonts w:ascii="Garamond" w:eastAsia="Garamond" w:hAnsi="Garamond" w:cs="Garamond"/>
          <w:sz w:val="24"/>
        </w:rPr>
        <w:t>esponsibilities</w:t>
      </w:r>
      <w:r>
        <w:rPr>
          <w:rFonts w:eastAsia="Verdana" w:cs="Verdana"/>
          <w:b/>
          <w:sz w:val="20"/>
          <w:szCs w:val="20"/>
        </w:rPr>
        <w:t>:</w:t>
      </w:r>
    </w:p>
    <w:p w:rsidR="00174A95" w:rsidRDefault="00174A95" w:rsidP="00B97C4F">
      <w:pPr>
        <w:numPr>
          <w:ilvl w:val="0"/>
          <w:numId w:val="27"/>
        </w:numPr>
        <w:pBdr>
          <w:top w:val="nil"/>
          <w:left w:val="nil"/>
          <w:bottom w:val="nil"/>
          <w:right w:val="nil"/>
          <w:between w:val="nil"/>
        </w:pBdr>
        <w:suppressAutoHyphens w:val="0"/>
        <w:rPr>
          <w:sz w:val="20"/>
          <w:szCs w:val="20"/>
        </w:rPr>
      </w:pPr>
      <w:r>
        <w:rPr>
          <w:sz w:val="20"/>
          <w:szCs w:val="20"/>
        </w:rPr>
        <w:t>Project planning, Sprint planning and resource management.</w:t>
      </w:r>
    </w:p>
    <w:p w:rsidR="00174A95" w:rsidRDefault="00174A95" w:rsidP="00174A95">
      <w:pPr>
        <w:numPr>
          <w:ilvl w:val="0"/>
          <w:numId w:val="27"/>
        </w:numPr>
        <w:pBdr>
          <w:top w:val="nil"/>
          <w:left w:val="nil"/>
          <w:bottom w:val="nil"/>
          <w:right w:val="nil"/>
          <w:between w:val="nil"/>
        </w:pBdr>
        <w:suppressAutoHyphens w:val="0"/>
        <w:rPr>
          <w:sz w:val="20"/>
          <w:szCs w:val="20"/>
        </w:rPr>
      </w:pPr>
      <w:r>
        <w:rPr>
          <w:sz w:val="20"/>
          <w:szCs w:val="20"/>
        </w:rPr>
        <w:t>Do the code reviews for team.</w:t>
      </w:r>
    </w:p>
    <w:p w:rsidR="00174A95" w:rsidRPr="00E50827" w:rsidRDefault="00174A95" w:rsidP="00174A95">
      <w:pPr>
        <w:numPr>
          <w:ilvl w:val="0"/>
          <w:numId w:val="27"/>
        </w:numPr>
        <w:pBdr>
          <w:top w:val="nil"/>
          <w:left w:val="nil"/>
          <w:bottom w:val="nil"/>
          <w:right w:val="nil"/>
          <w:between w:val="nil"/>
        </w:pBdr>
        <w:suppressAutoHyphens w:val="0"/>
        <w:rPr>
          <w:sz w:val="20"/>
          <w:szCs w:val="20"/>
        </w:rPr>
      </w:pPr>
      <w:r>
        <w:rPr>
          <w:rFonts w:eastAsia="Verdana" w:cs="Verdana"/>
          <w:sz w:val="20"/>
          <w:szCs w:val="20"/>
        </w:rPr>
        <w:t>Identify the scope of performance improvement and user experience issues.</w:t>
      </w:r>
    </w:p>
    <w:p w:rsidR="00174A95" w:rsidRDefault="00174A95" w:rsidP="00174A95">
      <w:pPr>
        <w:numPr>
          <w:ilvl w:val="0"/>
          <w:numId w:val="27"/>
        </w:numPr>
        <w:pBdr>
          <w:top w:val="nil"/>
          <w:left w:val="nil"/>
          <w:bottom w:val="nil"/>
          <w:right w:val="nil"/>
          <w:between w:val="nil"/>
        </w:pBdr>
        <w:suppressAutoHyphens w:val="0"/>
        <w:rPr>
          <w:sz w:val="20"/>
          <w:szCs w:val="20"/>
        </w:rPr>
      </w:pPr>
      <w:r>
        <w:rPr>
          <w:rFonts w:eastAsia="Verdana" w:cs="Verdana"/>
          <w:sz w:val="20"/>
          <w:szCs w:val="20"/>
        </w:rPr>
        <w:t>Development and deployment of applications to TEST, DEV and PROD instances.</w:t>
      </w:r>
    </w:p>
    <w:p w:rsidR="00174A95" w:rsidRDefault="00174A95" w:rsidP="00174A95">
      <w:pPr>
        <w:numPr>
          <w:ilvl w:val="0"/>
          <w:numId w:val="27"/>
        </w:numPr>
        <w:pBdr>
          <w:top w:val="nil"/>
          <w:left w:val="nil"/>
          <w:bottom w:val="nil"/>
          <w:right w:val="nil"/>
          <w:between w:val="nil"/>
        </w:pBdr>
        <w:suppressAutoHyphens w:val="0"/>
        <w:rPr>
          <w:rFonts w:eastAsia="Verdana" w:cs="Verdana"/>
          <w:sz w:val="20"/>
          <w:szCs w:val="20"/>
        </w:rPr>
      </w:pPr>
      <w:r>
        <w:rPr>
          <w:rFonts w:eastAsia="Verdana" w:cs="Verdana"/>
          <w:sz w:val="20"/>
          <w:szCs w:val="20"/>
        </w:rPr>
        <w:t>Do Unit testing, Impact testing and Regression testing.</w:t>
      </w:r>
    </w:p>
    <w:p w:rsidR="00174A95" w:rsidRDefault="00174A95" w:rsidP="006E0BC7">
      <w:pPr>
        <w:numPr>
          <w:ilvl w:val="0"/>
          <w:numId w:val="27"/>
        </w:numPr>
        <w:pBdr>
          <w:top w:val="nil"/>
          <w:left w:val="nil"/>
          <w:bottom w:val="nil"/>
          <w:right w:val="nil"/>
          <w:between w:val="nil"/>
        </w:pBdr>
        <w:suppressAutoHyphens w:val="0"/>
        <w:rPr>
          <w:rFonts w:eastAsia="Verdana" w:cs="Verdana"/>
          <w:sz w:val="20"/>
          <w:szCs w:val="20"/>
        </w:rPr>
      </w:pPr>
      <w:r>
        <w:rPr>
          <w:rFonts w:eastAsia="Verdana" w:cs="Verdana"/>
          <w:sz w:val="20"/>
          <w:szCs w:val="20"/>
        </w:rPr>
        <w:t>Publish release notes after production deployment.</w:t>
      </w:r>
    </w:p>
    <w:p w:rsidR="00174A95" w:rsidRDefault="00174A95" w:rsidP="00174A95">
      <w:pPr>
        <w:numPr>
          <w:ilvl w:val="0"/>
          <w:numId w:val="27"/>
        </w:numPr>
        <w:suppressAutoHyphens w:val="0"/>
        <w:rPr>
          <w:rFonts w:eastAsia="Verdana" w:cs="Verdana"/>
          <w:sz w:val="20"/>
          <w:szCs w:val="20"/>
        </w:rPr>
      </w:pPr>
      <w:r>
        <w:rPr>
          <w:rFonts w:eastAsia="Verdana" w:cs="Verdana"/>
          <w:sz w:val="20"/>
          <w:szCs w:val="20"/>
        </w:rPr>
        <w:t>Used ADF JavaScript API for client side scripting.</w:t>
      </w:r>
    </w:p>
    <w:p w:rsidR="00174A95" w:rsidRDefault="00174A95" w:rsidP="006E0BC7">
      <w:pPr>
        <w:numPr>
          <w:ilvl w:val="0"/>
          <w:numId w:val="27"/>
        </w:numPr>
        <w:suppressAutoHyphens w:val="0"/>
        <w:rPr>
          <w:rFonts w:eastAsia="Verdana" w:cs="Verdana"/>
          <w:sz w:val="20"/>
          <w:szCs w:val="20"/>
        </w:rPr>
      </w:pPr>
      <w:r>
        <w:rPr>
          <w:rFonts w:eastAsia="Verdana" w:cs="Verdana"/>
          <w:sz w:val="20"/>
          <w:szCs w:val="20"/>
        </w:rPr>
        <w:t xml:space="preserve">Overridden the life cycle methods of view object to integrate with existing legacy application APIs. </w:t>
      </w:r>
    </w:p>
    <w:p w:rsidR="00770B0F" w:rsidRDefault="00770B0F" w:rsidP="006E0BC7">
      <w:pPr>
        <w:numPr>
          <w:ilvl w:val="0"/>
          <w:numId w:val="27"/>
        </w:numPr>
        <w:suppressAutoHyphens w:val="0"/>
        <w:rPr>
          <w:rFonts w:eastAsia="Verdana" w:cs="Verdana"/>
          <w:sz w:val="20"/>
          <w:szCs w:val="20"/>
        </w:rPr>
      </w:pPr>
      <w:r>
        <w:rPr>
          <w:rFonts w:eastAsia="Verdana" w:cs="Verdana"/>
          <w:sz w:val="20"/>
          <w:szCs w:val="20"/>
        </w:rPr>
        <w:t xml:space="preserve">Used joint </w:t>
      </w:r>
      <w:proofErr w:type="spellStart"/>
      <w:r>
        <w:rPr>
          <w:rFonts w:eastAsia="Verdana" w:cs="Verdana"/>
          <w:sz w:val="20"/>
          <w:szCs w:val="20"/>
        </w:rPr>
        <w:t>js</w:t>
      </w:r>
      <w:proofErr w:type="spellEnd"/>
      <w:r>
        <w:rPr>
          <w:rFonts w:eastAsia="Verdana" w:cs="Verdana"/>
          <w:sz w:val="20"/>
          <w:szCs w:val="20"/>
        </w:rPr>
        <w:t xml:space="preserve"> API to draw the workflows.</w:t>
      </w:r>
    </w:p>
    <w:p w:rsidR="00AE7E16" w:rsidRPr="00CA62BD" w:rsidRDefault="00AE7E16" w:rsidP="006E0BC7">
      <w:pPr>
        <w:numPr>
          <w:ilvl w:val="0"/>
          <w:numId w:val="27"/>
        </w:numPr>
        <w:suppressAutoHyphens w:val="0"/>
        <w:rPr>
          <w:rFonts w:eastAsia="Verdana" w:cs="Verdana"/>
          <w:sz w:val="20"/>
          <w:szCs w:val="20"/>
        </w:rPr>
      </w:pPr>
      <w:r>
        <w:rPr>
          <w:rFonts w:eastAsia="Verdana" w:cs="Verdana"/>
          <w:sz w:val="20"/>
          <w:szCs w:val="20"/>
        </w:rPr>
        <w:t xml:space="preserve">Used React </w:t>
      </w:r>
      <w:proofErr w:type="spellStart"/>
      <w:r>
        <w:rPr>
          <w:rFonts w:eastAsia="Verdana" w:cs="Verdana"/>
          <w:sz w:val="20"/>
          <w:szCs w:val="20"/>
        </w:rPr>
        <w:t>js</w:t>
      </w:r>
      <w:proofErr w:type="spellEnd"/>
      <w:r>
        <w:rPr>
          <w:rFonts w:eastAsia="Verdana" w:cs="Verdana"/>
          <w:sz w:val="20"/>
          <w:szCs w:val="20"/>
        </w:rPr>
        <w:t xml:space="preserve"> to design user interface forms.</w:t>
      </w:r>
    </w:p>
    <w:p w:rsidR="00174A95" w:rsidRDefault="00174A95" w:rsidP="00174A95">
      <w:pPr>
        <w:pStyle w:val="ListParagraph"/>
        <w:numPr>
          <w:ilvl w:val="0"/>
          <w:numId w:val="27"/>
        </w:numPr>
        <w:rPr>
          <w:rFonts w:eastAsia="SimSun"/>
          <w:sz w:val="20"/>
        </w:rPr>
      </w:pPr>
      <w:r>
        <w:rPr>
          <w:rFonts w:eastAsia="SimSun"/>
          <w:sz w:val="20"/>
        </w:rPr>
        <w:t>Used ant scripts and Jenkins jobs for continuous integration.</w:t>
      </w:r>
    </w:p>
    <w:p w:rsidR="00174A95" w:rsidRDefault="00174A95" w:rsidP="00174A95">
      <w:pPr>
        <w:pStyle w:val="ListParagraph"/>
        <w:rPr>
          <w:rFonts w:eastAsia="SimSun"/>
          <w:sz w:val="20"/>
        </w:rPr>
      </w:pPr>
    </w:p>
    <w:p w:rsidR="0095642D" w:rsidRDefault="0095642D" w:rsidP="00047D94">
      <w:pPr>
        <w:pStyle w:val="BodyText"/>
        <w:shd w:val="clear" w:color="auto" w:fill="E6E6E6"/>
        <w:jc w:val="left"/>
        <w:rPr>
          <w:rFonts w:ascii="Garamond" w:hAnsi="Garamond"/>
          <w:b/>
          <w:sz w:val="24"/>
          <w:szCs w:val="22"/>
        </w:rPr>
      </w:pPr>
      <w:r w:rsidRPr="000B61AE">
        <w:rPr>
          <w:rFonts w:ascii="Garamond" w:hAnsi="Garamond"/>
          <w:b/>
          <w:sz w:val="24"/>
          <w:szCs w:val="22"/>
        </w:rPr>
        <w:t>P</w:t>
      </w:r>
      <w:r w:rsidRPr="000B61AE">
        <w:rPr>
          <w:rFonts w:ascii="Garamond" w:hAnsi="Garamond"/>
          <w:sz w:val="24"/>
          <w:szCs w:val="22"/>
        </w:rPr>
        <w:t>roject</w:t>
      </w:r>
      <w:r w:rsidRPr="000B61AE">
        <w:rPr>
          <w:rFonts w:ascii="Garamond" w:hAnsi="Garamond"/>
          <w:b/>
          <w:sz w:val="24"/>
          <w:szCs w:val="22"/>
        </w:rPr>
        <w:t xml:space="preserve">: </w:t>
      </w:r>
      <w:r w:rsidR="00174A95">
        <w:rPr>
          <w:rFonts w:ascii="Garamond" w:hAnsi="Garamond"/>
          <w:b/>
          <w:sz w:val="24"/>
          <w:szCs w:val="22"/>
        </w:rPr>
        <w:t xml:space="preserve">HTML </w:t>
      </w:r>
      <w:proofErr w:type="spellStart"/>
      <w:r w:rsidR="00174A95">
        <w:rPr>
          <w:rFonts w:ascii="Garamond" w:hAnsi="Garamond"/>
          <w:b/>
          <w:sz w:val="24"/>
          <w:szCs w:val="22"/>
        </w:rPr>
        <w:t>eWorksheet</w:t>
      </w:r>
      <w:proofErr w:type="spellEnd"/>
      <w:r>
        <w:rPr>
          <w:rFonts w:ascii="Garamond" w:hAnsi="Garamond"/>
          <w:b/>
          <w:sz w:val="24"/>
          <w:szCs w:val="22"/>
        </w:rPr>
        <w:t xml:space="preserve">          </w:t>
      </w:r>
      <w:r w:rsidR="00B37BE4">
        <w:rPr>
          <w:rFonts w:ascii="Garamond" w:hAnsi="Garamond"/>
          <w:b/>
          <w:sz w:val="24"/>
          <w:szCs w:val="22"/>
        </w:rPr>
        <w:t xml:space="preserve">                  </w:t>
      </w:r>
      <w:r w:rsidR="00B37BE4">
        <w:rPr>
          <w:rFonts w:ascii="Garamond" w:hAnsi="Garamond"/>
          <w:b/>
          <w:sz w:val="24"/>
          <w:szCs w:val="22"/>
        </w:rPr>
        <w:tab/>
      </w:r>
      <w:r w:rsidR="00B37BE4">
        <w:rPr>
          <w:rFonts w:ascii="Garamond" w:hAnsi="Garamond"/>
          <w:b/>
          <w:sz w:val="24"/>
          <w:szCs w:val="22"/>
        </w:rPr>
        <w:tab/>
      </w:r>
      <w:r w:rsidR="00B37BE4">
        <w:rPr>
          <w:rFonts w:ascii="Garamond" w:hAnsi="Garamond"/>
          <w:b/>
          <w:sz w:val="24"/>
          <w:szCs w:val="22"/>
        </w:rPr>
        <w:tab/>
        <w:t xml:space="preserve">                  </w:t>
      </w:r>
      <w:r w:rsidR="00FB5025">
        <w:rPr>
          <w:rFonts w:ascii="Garamond" w:hAnsi="Garamond"/>
          <w:b/>
          <w:sz w:val="24"/>
          <w:szCs w:val="22"/>
        </w:rPr>
        <w:t xml:space="preserve">    </w:t>
      </w:r>
      <w:r w:rsidR="00B37BE4">
        <w:rPr>
          <w:rFonts w:ascii="Garamond" w:hAnsi="Garamond"/>
          <w:b/>
          <w:sz w:val="24"/>
          <w:szCs w:val="22"/>
        </w:rPr>
        <w:t>March 201</w:t>
      </w:r>
      <w:r w:rsidR="00071444">
        <w:rPr>
          <w:rFonts w:ascii="Garamond" w:hAnsi="Garamond"/>
          <w:b/>
          <w:sz w:val="24"/>
          <w:szCs w:val="22"/>
        </w:rPr>
        <w:t>7</w:t>
      </w:r>
      <w:r w:rsidR="00B37BE4">
        <w:rPr>
          <w:rFonts w:ascii="Garamond" w:hAnsi="Garamond"/>
          <w:b/>
          <w:sz w:val="24"/>
          <w:szCs w:val="22"/>
        </w:rPr>
        <w:t xml:space="preserve"> – </w:t>
      </w:r>
      <w:r w:rsidR="00B37BE4" w:rsidRPr="00B37BE4">
        <w:rPr>
          <w:rFonts w:ascii="Garamond" w:hAnsi="Garamond"/>
          <w:b/>
          <w:sz w:val="24"/>
          <w:szCs w:val="22"/>
        </w:rPr>
        <w:t>Feb</w:t>
      </w:r>
      <w:r w:rsidR="00B37BE4" w:rsidRPr="00FB5025">
        <w:rPr>
          <w:rFonts w:ascii="Garamond" w:hAnsi="Garamond"/>
          <w:b/>
          <w:sz w:val="24"/>
          <w:szCs w:val="22"/>
        </w:rPr>
        <w:t>ruary 2019</w:t>
      </w:r>
      <w:r w:rsidR="00047D94">
        <w:rPr>
          <w:rFonts w:ascii="Garamond" w:hAnsi="Garamond"/>
          <w:b/>
          <w:sz w:val="24"/>
          <w:szCs w:val="22"/>
        </w:rPr>
        <w:t xml:space="preserve">       </w:t>
      </w:r>
      <w:r w:rsidR="00174A95">
        <w:rPr>
          <w:rFonts w:ascii="Garamond" w:hAnsi="Garamond"/>
          <w:b/>
          <w:sz w:val="24"/>
          <w:szCs w:val="22"/>
        </w:rPr>
        <w:t xml:space="preserve">  </w:t>
      </w:r>
      <w:r>
        <w:rPr>
          <w:rFonts w:ascii="Garamond" w:hAnsi="Garamond"/>
          <w:b/>
          <w:sz w:val="24"/>
          <w:szCs w:val="22"/>
        </w:rPr>
        <w:t xml:space="preserve">                                        </w:t>
      </w:r>
    </w:p>
    <w:p w:rsidR="0095642D" w:rsidRDefault="0095642D" w:rsidP="00047D94">
      <w:pPr>
        <w:autoSpaceDE w:val="0"/>
        <w:rPr>
          <w:rFonts w:ascii="Garamond" w:hAnsi="Garamond" w:cs="Arial"/>
          <w:b/>
          <w:bCs/>
          <w:sz w:val="24"/>
        </w:rPr>
      </w:pPr>
    </w:p>
    <w:p w:rsidR="00260564" w:rsidRDefault="00CF69FE" w:rsidP="00047D94">
      <w:pPr>
        <w:autoSpaceDE w:val="0"/>
        <w:rPr>
          <w:rFonts w:ascii="Garamond" w:hAnsi="Garamond" w:cs="Arial"/>
          <w:b/>
          <w:bCs/>
          <w:sz w:val="24"/>
        </w:rPr>
      </w:pPr>
      <w:r w:rsidRPr="00CF69FE">
        <w:rPr>
          <w:rFonts w:ascii="Garamond" w:hAnsi="Garamond" w:cs="Arial"/>
          <w:b/>
          <w:bCs/>
          <w:sz w:val="24"/>
        </w:rPr>
        <w:t>C</w:t>
      </w:r>
      <w:r w:rsidRPr="00CF69FE">
        <w:rPr>
          <w:rFonts w:ascii="Garamond" w:hAnsi="Garamond" w:cs="Arial"/>
          <w:sz w:val="24"/>
        </w:rPr>
        <w:t>lients</w:t>
      </w:r>
      <w:r w:rsidRPr="00CF69FE">
        <w:rPr>
          <w:rFonts w:ascii="Garamond" w:hAnsi="Garamond" w:cs="Arial"/>
          <w:b/>
          <w:bCs/>
          <w:sz w:val="24"/>
        </w:rPr>
        <w:t xml:space="preserve">: </w:t>
      </w:r>
    </w:p>
    <w:p w:rsidR="00CF69FE" w:rsidRPr="00260564" w:rsidRDefault="00174A95" w:rsidP="00260564">
      <w:pPr>
        <w:pStyle w:val="ListParagraph"/>
        <w:numPr>
          <w:ilvl w:val="0"/>
          <w:numId w:val="30"/>
        </w:numPr>
        <w:autoSpaceDE w:val="0"/>
        <w:rPr>
          <w:rFonts w:ascii="Garamond" w:hAnsi="Garamond" w:cs="Arial"/>
          <w:b/>
          <w:bCs/>
          <w:sz w:val="24"/>
        </w:rPr>
      </w:pPr>
      <w:r>
        <w:rPr>
          <w:rFonts w:cs="Arial"/>
          <w:sz w:val="20"/>
          <w:szCs w:val="20"/>
        </w:rPr>
        <w:t xml:space="preserve">TIMES Institute, Oriental Insurance, </w:t>
      </w:r>
      <w:proofErr w:type="spellStart"/>
      <w:r>
        <w:rPr>
          <w:rFonts w:cs="Arial"/>
          <w:sz w:val="20"/>
          <w:szCs w:val="20"/>
        </w:rPr>
        <w:t>Ramoji</w:t>
      </w:r>
      <w:proofErr w:type="spellEnd"/>
      <w:r>
        <w:rPr>
          <w:rFonts w:cs="Arial"/>
          <w:sz w:val="20"/>
          <w:szCs w:val="20"/>
        </w:rPr>
        <w:t xml:space="preserve"> Film City</w:t>
      </w:r>
    </w:p>
    <w:p w:rsidR="00CF69FE" w:rsidRDefault="00CF69FE" w:rsidP="00047D94">
      <w:pPr>
        <w:autoSpaceDE w:val="0"/>
        <w:rPr>
          <w:rFonts w:ascii="Garamond" w:hAnsi="Garamond" w:cs="Arial"/>
          <w:b/>
          <w:bCs/>
          <w:sz w:val="24"/>
        </w:rPr>
      </w:pPr>
    </w:p>
    <w:p w:rsidR="00190229" w:rsidRDefault="00190229" w:rsidP="00047D94">
      <w:pPr>
        <w:autoSpaceDE w:val="0"/>
        <w:rPr>
          <w:rFonts w:cs="Segoe UI"/>
          <w:b/>
          <w:bCs/>
          <w:lang w:val="en-GB"/>
        </w:rPr>
      </w:pPr>
      <w:r>
        <w:rPr>
          <w:rFonts w:ascii="Garamond" w:hAnsi="Garamond" w:cs="Arial"/>
          <w:b/>
          <w:bCs/>
          <w:sz w:val="24"/>
        </w:rPr>
        <w:t>E</w:t>
      </w:r>
      <w:r>
        <w:rPr>
          <w:rFonts w:ascii="Garamond" w:hAnsi="Garamond" w:cs="Arial"/>
          <w:sz w:val="24"/>
          <w:szCs w:val="22"/>
        </w:rPr>
        <w:t>nvironment</w:t>
      </w:r>
      <w:r>
        <w:rPr>
          <w:rFonts w:cs="Segoe UI"/>
          <w:bCs/>
          <w:lang w:val="en-GB"/>
        </w:rPr>
        <w:t>:</w:t>
      </w:r>
      <w:r>
        <w:rPr>
          <w:rFonts w:cs="Segoe UI"/>
          <w:b/>
          <w:bCs/>
          <w:lang w:val="en-GB"/>
        </w:rPr>
        <w:t xml:space="preserve"> </w:t>
      </w:r>
    </w:p>
    <w:p w:rsidR="00190229" w:rsidRDefault="00C10914" w:rsidP="00047D94">
      <w:pPr>
        <w:numPr>
          <w:ilvl w:val="0"/>
          <w:numId w:val="17"/>
        </w:numPr>
        <w:rPr>
          <w:rFonts w:cs="Arial"/>
          <w:bCs/>
          <w:sz w:val="20"/>
          <w:szCs w:val="18"/>
        </w:rPr>
      </w:pPr>
      <w:r>
        <w:rPr>
          <w:rFonts w:cs="Arial"/>
          <w:bCs/>
          <w:sz w:val="20"/>
          <w:szCs w:val="18"/>
        </w:rPr>
        <w:t>OS on Server - Linux, Windows</w:t>
      </w:r>
    </w:p>
    <w:p w:rsidR="00190229" w:rsidRDefault="00190229" w:rsidP="00047D94">
      <w:pPr>
        <w:numPr>
          <w:ilvl w:val="0"/>
          <w:numId w:val="17"/>
        </w:numPr>
        <w:rPr>
          <w:rFonts w:cs="Arial"/>
          <w:bCs/>
          <w:sz w:val="20"/>
          <w:szCs w:val="18"/>
        </w:rPr>
      </w:pPr>
      <w:r>
        <w:rPr>
          <w:rFonts w:cs="Arial"/>
          <w:bCs/>
          <w:sz w:val="20"/>
          <w:szCs w:val="18"/>
        </w:rPr>
        <w:t xml:space="preserve">Application/Web Server – Oracle </w:t>
      </w:r>
      <w:r w:rsidR="00C10914">
        <w:rPr>
          <w:rFonts w:cs="Arial"/>
          <w:bCs/>
          <w:sz w:val="20"/>
          <w:szCs w:val="18"/>
        </w:rPr>
        <w:t>Web logic and glassfish</w:t>
      </w:r>
    </w:p>
    <w:p w:rsidR="00174A95" w:rsidRDefault="000435F8" w:rsidP="00E53E97">
      <w:pPr>
        <w:numPr>
          <w:ilvl w:val="0"/>
          <w:numId w:val="17"/>
        </w:numPr>
        <w:rPr>
          <w:rFonts w:cs="Arial"/>
          <w:bCs/>
          <w:sz w:val="20"/>
          <w:szCs w:val="18"/>
        </w:rPr>
      </w:pPr>
      <w:r w:rsidRPr="00174A95">
        <w:rPr>
          <w:rFonts w:cs="Arial"/>
          <w:bCs/>
          <w:sz w:val="20"/>
          <w:szCs w:val="18"/>
        </w:rPr>
        <w:t>Database</w:t>
      </w:r>
      <w:r w:rsidR="00C10914" w:rsidRPr="00174A95">
        <w:rPr>
          <w:rFonts w:cs="Arial"/>
          <w:bCs/>
          <w:sz w:val="20"/>
          <w:szCs w:val="18"/>
        </w:rPr>
        <w:t xml:space="preserve"> – Oracle</w:t>
      </w:r>
    </w:p>
    <w:p w:rsidR="00190229" w:rsidRPr="00174A95" w:rsidRDefault="00190229" w:rsidP="00E53E97">
      <w:pPr>
        <w:numPr>
          <w:ilvl w:val="0"/>
          <w:numId w:val="17"/>
        </w:numPr>
        <w:rPr>
          <w:rFonts w:cs="Arial"/>
          <w:bCs/>
          <w:sz w:val="20"/>
          <w:szCs w:val="18"/>
        </w:rPr>
      </w:pPr>
      <w:r w:rsidRPr="00174A95">
        <w:rPr>
          <w:rFonts w:cs="Arial"/>
          <w:bCs/>
          <w:sz w:val="20"/>
          <w:szCs w:val="18"/>
        </w:rPr>
        <w:lastRenderedPageBreak/>
        <w:t xml:space="preserve">IDE – </w:t>
      </w:r>
      <w:proofErr w:type="spellStart"/>
      <w:r w:rsidRPr="00174A95">
        <w:rPr>
          <w:rFonts w:cs="Arial"/>
          <w:bCs/>
          <w:sz w:val="20"/>
          <w:szCs w:val="18"/>
        </w:rPr>
        <w:t>jDeveloper</w:t>
      </w:r>
      <w:proofErr w:type="spellEnd"/>
      <w:r w:rsidRPr="00174A95">
        <w:rPr>
          <w:rFonts w:cs="Arial"/>
          <w:bCs/>
          <w:sz w:val="20"/>
          <w:szCs w:val="18"/>
        </w:rPr>
        <w:t xml:space="preserve"> </w:t>
      </w:r>
      <w:r w:rsidR="000435F8" w:rsidRPr="00174A95">
        <w:rPr>
          <w:rFonts w:cs="Arial"/>
          <w:bCs/>
          <w:sz w:val="20"/>
          <w:szCs w:val="18"/>
        </w:rPr>
        <w:t>12c</w:t>
      </w:r>
    </w:p>
    <w:p w:rsidR="009D28FA" w:rsidRDefault="009D28FA" w:rsidP="00047D94">
      <w:pPr>
        <w:numPr>
          <w:ilvl w:val="0"/>
          <w:numId w:val="17"/>
        </w:numPr>
        <w:rPr>
          <w:rFonts w:cs="Arial"/>
          <w:bCs/>
          <w:sz w:val="20"/>
          <w:szCs w:val="18"/>
        </w:rPr>
      </w:pPr>
      <w:r>
        <w:rPr>
          <w:rFonts w:cs="Arial"/>
          <w:bCs/>
          <w:sz w:val="20"/>
          <w:szCs w:val="18"/>
        </w:rPr>
        <w:t>Version control - SVN</w:t>
      </w:r>
    </w:p>
    <w:p w:rsidR="00190229" w:rsidRDefault="00190229" w:rsidP="00047D94">
      <w:pPr>
        <w:numPr>
          <w:ilvl w:val="0"/>
          <w:numId w:val="17"/>
        </w:numPr>
        <w:rPr>
          <w:rFonts w:cs="Arial"/>
          <w:bCs/>
          <w:sz w:val="20"/>
          <w:szCs w:val="18"/>
        </w:rPr>
      </w:pPr>
      <w:r>
        <w:rPr>
          <w:rFonts w:cs="Arial"/>
          <w:bCs/>
          <w:sz w:val="20"/>
          <w:szCs w:val="18"/>
        </w:rPr>
        <w:t>Continuous Integration Server – Jenkins</w:t>
      </w:r>
    </w:p>
    <w:p w:rsidR="00190229" w:rsidRDefault="00190229" w:rsidP="00047D94">
      <w:pPr>
        <w:rPr>
          <w:rFonts w:cs="Arial"/>
          <w:bCs/>
          <w:sz w:val="20"/>
          <w:szCs w:val="18"/>
        </w:rPr>
      </w:pPr>
    </w:p>
    <w:p w:rsidR="00260564" w:rsidRDefault="00190229" w:rsidP="00C10914">
      <w:pPr>
        <w:pStyle w:val="BodyText"/>
        <w:jc w:val="left"/>
        <w:rPr>
          <w:rFonts w:cs="Segoe UI"/>
          <w:lang w:val="en-GB"/>
        </w:rPr>
      </w:pPr>
      <w:r w:rsidRPr="001D0CD2">
        <w:rPr>
          <w:rStyle w:val="StyleGaramond12ptBold"/>
          <w:lang w:val="en-GB"/>
        </w:rPr>
        <w:t>T</w:t>
      </w:r>
      <w:r w:rsidRPr="001D0CD2">
        <w:rPr>
          <w:rFonts w:ascii="Garamond" w:hAnsi="Garamond" w:cs="Arial"/>
          <w:sz w:val="24"/>
          <w:szCs w:val="22"/>
          <w:lang w:val="en-GB"/>
        </w:rPr>
        <w:t>echnologies</w:t>
      </w:r>
      <w:r w:rsidRPr="001D0CD2">
        <w:rPr>
          <w:rFonts w:cs="Segoe UI"/>
          <w:lang w:val="en-GB"/>
        </w:rPr>
        <w:t xml:space="preserve">: </w:t>
      </w:r>
    </w:p>
    <w:p w:rsidR="00047D94" w:rsidRDefault="00190229" w:rsidP="00260564">
      <w:pPr>
        <w:pStyle w:val="BodyText"/>
        <w:numPr>
          <w:ilvl w:val="0"/>
          <w:numId w:val="30"/>
        </w:numPr>
        <w:jc w:val="left"/>
        <w:rPr>
          <w:rFonts w:cs="Arial"/>
          <w:szCs w:val="20"/>
          <w:lang w:val="en-GB"/>
        </w:rPr>
      </w:pPr>
      <w:r>
        <w:rPr>
          <w:rFonts w:cs="Arial"/>
          <w:szCs w:val="20"/>
          <w:lang w:val="en-GB"/>
        </w:rPr>
        <w:t>Oracle ADF</w:t>
      </w:r>
      <w:r w:rsidR="004E6D54">
        <w:rPr>
          <w:rFonts w:cs="Arial"/>
          <w:szCs w:val="20"/>
          <w:lang w:val="en-GB"/>
        </w:rPr>
        <w:t xml:space="preserve"> 12c</w:t>
      </w:r>
      <w:r w:rsidRPr="001D0CD2">
        <w:rPr>
          <w:rFonts w:cs="Arial"/>
          <w:szCs w:val="20"/>
          <w:lang w:val="en-GB"/>
        </w:rPr>
        <w:t xml:space="preserve">, </w:t>
      </w:r>
      <w:r>
        <w:rPr>
          <w:rFonts w:cs="Arial"/>
          <w:szCs w:val="20"/>
          <w:lang w:val="en-GB"/>
        </w:rPr>
        <w:t>J</w:t>
      </w:r>
      <w:r w:rsidR="000435F8">
        <w:rPr>
          <w:rFonts w:cs="Arial"/>
          <w:szCs w:val="20"/>
          <w:lang w:val="en-GB"/>
        </w:rPr>
        <w:t>ava</w:t>
      </w:r>
      <w:r>
        <w:rPr>
          <w:rFonts w:cs="Arial"/>
          <w:szCs w:val="20"/>
          <w:lang w:val="en-GB"/>
        </w:rPr>
        <w:t xml:space="preserve">, </w:t>
      </w:r>
      <w:proofErr w:type="spellStart"/>
      <w:r w:rsidR="0034283D">
        <w:rPr>
          <w:color w:val="000000"/>
          <w:szCs w:val="20"/>
        </w:rPr>
        <w:t>RESTful</w:t>
      </w:r>
      <w:proofErr w:type="spellEnd"/>
      <w:r w:rsidR="0034283D">
        <w:rPr>
          <w:color w:val="000000"/>
          <w:szCs w:val="20"/>
        </w:rPr>
        <w:t xml:space="preserve"> </w:t>
      </w:r>
      <w:r w:rsidR="00C10914">
        <w:rPr>
          <w:color w:val="000000"/>
          <w:szCs w:val="20"/>
        </w:rPr>
        <w:t>Web services</w:t>
      </w:r>
      <w:r w:rsidR="0034283D">
        <w:rPr>
          <w:color w:val="000000"/>
          <w:szCs w:val="20"/>
        </w:rPr>
        <w:t xml:space="preserve">, </w:t>
      </w:r>
      <w:r w:rsidR="004E4A74">
        <w:rPr>
          <w:color w:val="000000"/>
          <w:szCs w:val="20"/>
        </w:rPr>
        <w:t xml:space="preserve">Spring </w:t>
      </w:r>
      <w:bookmarkStart w:id="0" w:name="_GoBack"/>
      <w:bookmarkEnd w:id="0"/>
      <w:r w:rsidR="004E4A74">
        <w:rPr>
          <w:color w:val="000000"/>
          <w:szCs w:val="20"/>
        </w:rPr>
        <w:t xml:space="preserve">Boot, </w:t>
      </w:r>
      <w:r>
        <w:rPr>
          <w:rFonts w:cs="Arial"/>
          <w:szCs w:val="20"/>
          <w:lang w:val="en-GB"/>
        </w:rPr>
        <w:t>JavaS</w:t>
      </w:r>
      <w:r w:rsidR="009E489D">
        <w:rPr>
          <w:rFonts w:cs="Arial"/>
          <w:szCs w:val="20"/>
          <w:lang w:val="en-GB"/>
        </w:rPr>
        <w:t>cript and</w:t>
      </w:r>
      <w:r w:rsidR="00C10914">
        <w:rPr>
          <w:rFonts w:cs="Arial"/>
          <w:szCs w:val="20"/>
          <w:lang w:val="en-GB"/>
        </w:rPr>
        <w:t xml:space="preserve"> SQL</w:t>
      </w:r>
    </w:p>
    <w:p w:rsidR="00C10914" w:rsidRDefault="00C10914" w:rsidP="00BB4C1E">
      <w:pPr>
        <w:pStyle w:val="BodyText"/>
        <w:jc w:val="left"/>
        <w:rPr>
          <w:rFonts w:cs="Arial"/>
          <w:szCs w:val="20"/>
          <w:lang w:val="en-GB"/>
        </w:rPr>
      </w:pPr>
    </w:p>
    <w:p w:rsidR="00C10914" w:rsidRDefault="00190229" w:rsidP="00047D94">
      <w:pPr>
        <w:pStyle w:val="BodyText"/>
        <w:jc w:val="left"/>
        <w:rPr>
          <w:rFonts w:ascii="Garamond" w:hAnsi="Garamond" w:cs="Arial"/>
          <w:sz w:val="24"/>
          <w:szCs w:val="22"/>
        </w:rPr>
      </w:pPr>
      <w:r>
        <w:rPr>
          <w:rStyle w:val="StyleGaramond12ptBold"/>
        </w:rPr>
        <w:t>D</w:t>
      </w:r>
      <w:r>
        <w:rPr>
          <w:rFonts w:ascii="Garamond" w:hAnsi="Garamond" w:cs="Arial"/>
          <w:sz w:val="24"/>
          <w:szCs w:val="22"/>
        </w:rPr>
        <w:t>escription:</w:t>
      </w:r>
    </w:p>
    <w:p w:rsidR="0034283D" w:rsidRDefault="002D1180" w:rsidP="0034283D">
      <w:pPr>
        <w:numPr>
          <w:ilvl w:val="0"/>
          <w:numId w:val="6"/>
        </w:numPr>
        <w:rPr>
          <w:rFonts w:eastAsia="SimSun"/>
          <w:sz w:val="20"/>
        </w:rPr>
      </w:pPr>
      <w:proofErr w:type="spellStart"/>
      <w:proofErr w:type="gramStart"/>
      <w:r>
        <w:rPr>
          <w:rFonts w:eastAsia="SimSun"/>
          <w:sz w:val="20"/>
        </w:rPr>
        <w:t>eWorksheet</w:t>
      </w:r>
      <w:proofErr w:type="spellEnd"/>
      <w:proofErr w:type="gramEnd"/>
      <w:r>
        <w:rPr>
          <w:rFonts w:eastAsia="SimSun"/>
          <w:sz w:val="20"/>
        </w:rPr>
        <w:t xml:space="preserve"> is a </w:t>
      </w:r>
      <w:r w:rsidR="0034283D">
        <w:rPr>
          <w:rFonts w:eastAsia="SimSun"/>
          <w:sz w:val="20"/>
        </w:rPr>
        <w:t>Business Intelligence Tool with powerful and intuitive u</w:t>
      </w:r>
      <w:r>
        <w:rPr>
          <w:rFonts w:eastAsia="SimSun"/>
          <w:sz w:val="20"/>
        </w:rPr>
        <w:t>ser interface designed to give n</w:t>
      </w:r>
      <w:r w:rsidR="0034283D">
        <w:rPr>
          <w:rFonts w:eastAsia="SimSun"/>
          <w:sz w:val="20"/>
        </w:rPr>
        <w:t xml:space="preserve">on–technical users immediate access to information and ability to share, view results. </w:t>
      </w:r>
    </w:p>
    <w:p w:rsidR="0034283D" w:rsidRPr="0034283D" w:rsidRDefault="0034283D" w:rsidP="0034283D">
      <w:pPr>
        <w:numPr>
          <w:ilvl w:val="0"/>
          <w:numId w:val="6"/>
        </w:numPr>
        <w:autoSpaceDE w:val="0"/>
        <w:rPr>
          <w:rFonts w:eastAsia="SimSun"/>
          <w:sz w:val="20"/>
        </w:rPr>
      </w:pPr>
      <w:r>
        <w:rPr>
          <w:rFonts w:eastAsia="SimSun"/>
          <w:sz w:val="20"/>
        </w:rPr>
        <w:t>With familiar spread-sheet format that is easy to read and understand, it can act as front end to populate complex data from multiple tables, so that user can analyze and edit the information that he is seeing without being aware of the complexity.</w:t>
      </w:r>
    </w:p>
    <w:p w:rsidR="00642B89" w:rsidRDefault="009D28FA" w:rsidP="00C3488C">
      <w:pPr>
        <w:pStyle w:val="ListParagraph"/>
        <w:numPr>
          <w:ilvl w:val="0"/>
          <w:numId w:val="28"/>
        </w:numPr>
        <w:rPr>
          <w:rFonts w:eastAsia="SimSun"/>
          <w:sz w:val="20"/>
        </w:rPr>
      </w:pPr>
      <w:r w:rsidRPr="0034283D">
        <w:rPr>
          <w:rFonts w:eastAsia="SimSun"/>
          <w:sz w:val="20"/>
        </w:rPr>
        <w:t xml:space="preserve">Transform the existing </w:t>
      </w:r>
      <w:proofErr w:type="spellStart"/>
      <w:r w:rsidRPr="0034283D">
        <w:rPr>
          <w:rFonts w:eastAsia="SimSun"/>
          <w:sz w:val="20"/>
        </w:rPr>
        <w:t>eWorksheet</w:t>
      </w:r>
      <w:proofErr w:type="spellEnd"/>
      <w:r w:rsidRPr="0034283D">
        <w:rPr>
          <w:rFonts w:eastAsia="SimSun"/>
          <w:sz w:val="20"/>
        </w:rPr>
        <w:t xml:space="preserve"> application user interface which was developed using java swings and applets into </w:t>
      </w:r>
      <w:r w:rsidR="00C3488C">
        <w:rPr>
          <w:rFonts w:eastAsia="SimSun"/>
          <w:sz w:val="20"/>
        </w:rPr>
        <w:t xml:space="preserve">rich </w:t>
      </w:r>
      <w:r w:rsidRPr="0034283D">
        <w:rPr>
          <w:rFonts w:eastAsia="SimSun"/>
          <w:sz w:val="20"/>
        </w:rPr>
        <w:t>web interface</w:t>
      </w:r>
      <w:r w:rsidR="009E489D" w:rsidRPr="0034283D">
        <w:rPr>
          <w:rFonts w:eastAsia="SimSun"/>
          <w:sz w:val="20"/>
        </w:rPr>
        <w:t xml:space="preserve"> using Oracle ADF faces and business components</w:t>
      </w:r>
      <w:r w:rsidR="00C54AD4">
        <w:rPr>
          <w:rFonts w:eastAsia="SimSun"/>
          <w:sz w:val="20"/>
        </w:rPr>
        <w:t>.</w:t>
      </w:r>
    </w:p>
    <w:p w:rsidR="00941A9D" w:rsidRDefault="00941A9D" w:rsidP="00C3488C">
      <w:pPr>
        <w:pStyle w:val="ListParagraph"/>
        <w:numPr>
          <w:ilvl w:val="0"/>
          <w:numId w:val="28"/>
        </w:numPr>
        <w:rPr>
          <w:rFonts w:eastAsia="SimSun"/>
          <w:sz w:val="20"/>
        </w:rPr>
      </w:pPr>
      <w:r>
        <w:rPr>
          <w:rFonts w:eastAsia="SimSun"/>
          <w:sz w:val="20"/>
        </w:rPr>
        <w:t xml:space="preserve">With this project, users can access </w:t>
      </w:r>
      <w:proofErr w:type="spellStart"/>
      <w:r>
        <w:rPr>
          <w:rFonts w:eastAsia="SimSun"/>
          <w:sz w:val="20"/>
        </w:rPr>
        <w:t>eWorksheets</w:t>
      </w:r>
      <w:proofErr w:type="spellEnd"/>
      <w:r>
        <w:rPr>
          <w:rFonts w:eastAsia="SimSun"/>
          <w:sz w:val="20"/>
        </w:rPr>
        <w:t xml:space="preserve"> without having JRE installed in their machines.</w:t>
      </w:r>
    </w:p>
    <w:p w:rsidR="000F3782" w:rsidRDefault="000F3782" w:rsidP="00C3488C">
      <w:pPr>
        <w:pStyle w:val="ListParagraph"/>
        <w:numPr>
          <w:ilvl w:val="0"/>
          <w:numId w:val="28"/>
        </w:numPr>
        <w:rPr>
          <w:rFonts w:eastAsia="SimSun"/>
          <w:sz w:val="20"/>
        </w:rPr>
      </w:pPr>
      <w:r>
        <w:rPr>
          <w:rFonts w:eastAsia="SimSun"/>
          <w:sz w:val="20"/>
        </w:rPr>
        <w:t>With ADF Desktop Integration, provided excel worksheets to view and update the live data.</w:t>
      </w:r>
    </w:p>
    <w:p w:rsidR="00E21311" w:rsidRDefault="00E21311" w:rsidP="00047D94">
      <w:pPr>
        <w:keepNext/>
        <w:tabs>
          <w:tab w:val="right" w:pos="9180"/>
        </w:tabs>
        <w:spacing w:before="160"/>
        <w:rPr>
          <w:rFonts w:ascii="Garamond" w:eastAsia="Garamond" w:hAnsi="Garamond" w:cs="Garamond"/>
          <w:b/>
          <w:sz w:val="24"/>
        </w:rPr>
      </w:pPr>
      <w:r>
        <w:rPr>
          <w:rFonts w:ascii="Garamond" w:eastAsia="Garamond" w:hAnsi="Garamond" w:cs="Garamond"/>
          <w:b/>
          <w:sz w:val="24"/>
        </w:rPr>
        <w:t>R</w:t>
      </w:r>
      <w:r w:rsidR="004C7520" w:rsidRPr="009E61D5">
        <w:rPr>
          <w:rFonts w:ascii="Garamond" w:eastAsia="Garamond" w:hAnsi="Garamond" w:cs="Garamond"/>
          <w:sz w:val="24"/>
        </w:rPr>
        <w:t>ole</w:t>
      </w:r>
      <w:r>
        <w:rPr>
          <w:rFonts w:eastAsia="Verdana" w:cs="Verdana"/>
          <w:b/>
          <w:sz w:val="20"/>
          <w:szCs w:val="20"/>
        </w:rPr>
        <w:t xml:space="preserve">:  </w:t>
      </w:r>
      <w:r>
        <w:rPr>
          <w:rFonts w:eastAsia="Verdana" w:cs="Verdana"/>
          <w:sz w:val="20"/>
          <w:szCs w:val="20"/>
        </w:rPr>
        <w:t>Team Lead</w:t>
      </w:r>
    </w:p>
    <w:p w:rsidR="00E21311" w:rsidRDefault="00E21311" w:rsidP="006E0BC7">
      <w:pPr>
        <w:keepNext/>
        <w:tabs>
          <w:tab w:val="right" w:pos="9180"/>
        </w:tabs>
        <w:spacing w:before="160"/>
        <w:rPr>
          <w:sz w:val="20"/>
          <w:szCs w:val="20"/>
        </w:rPr>
      </w:pPr>
      <w:r>
        <w:rPr>
          <w:rFonts w:ascii="Garamond" w:eastAsia="Garamond" w:hAnsi="Garamond" w:cs="Garamond"/>
          <w:b/>
          <w:sz w:val="24"/>
        </w:rPr>
        <w:t>R</w:t>
      </w:r>
      <w:r w:rsidRPr="009E61D5">
        <w:rPr>
          <w:rFonts w:ascii="Garamond" w:eastAsia="Garamond" w:hAnsi="Garamond" w:cs="Garamond"/>
          <w:sz w:val="24"/>
        </w:rPr>
        <w:t>esponsibilities</w:t>
      </w:r>
      <w:r>
        <w:rPr>
          <w:rFonts w:eastAsia="Verdana" w:cs="Verdana"/>
          <w:b/>
          <w:sz w:val="20"/>
          <w:szCs w:val="20"/>
        </w:rPr>
        <w:t>:</w:t>
      </w:r>
    </w:p>
    <w:p w:rsidR="00E21311" w:rsidRDefault="00E50827" w:rsidP="00047D94">
      <w:pPr>
        <w:numPr>
          <w:ilvl w:val="0"/>
          <w:numId w:val="27"/>
        </w:numPr>
        <w:pBdr>
          <w:top w:val="nil"/>
          <w:left w:val="nil"/>
          <w:bottom w:val="nil"/>
          <w:right w:val="nil"/>
          <w:between w:val="nil"/>
        </w:pBdr>
        <w:suppressAutoHyphens w:val="0"/>
        <w:rPr>
          <w:sz w:val="20"/>
          <w:szCs w:val="20"/>
        </w:rPr>
      </w:pPr>
      <w:r>
        <w:rPr>
          <w:sz w:val="20"/>
          <w:szCs w:val="20"/>
        </w:rPr>
        <w:t xml:space="preserve">Project planning, </w:t>
      </w:r>
      <w:r w:rsidR="00E21311">
        <w:rPr>
          <w:sz w:val="20"/>
          <w:szCs w:val="20"/>
        </w:rPr>
        <w:t xml:space="preserve">Sprint planning </w:t>
      </w:r>
      <w:r>
        <w:rPr>
          <w:sz w:val="20"/>
          <w:szCs w:val="20"/>
        </w:rPr>
        <w:t>and resource management.</w:t>
      </w:r>
    </w:p>
    <w:p w:rsidR="00E21311" w:rsidRDefault="00E21311" w:rsidP="00047D94">
      <w:pPr>
        <w:numPr>
          <w:ilvl w:val="0"/>
          <w:numId w:val="27"/>
        </w:numPr>
        <w:pBdr>
          <w:top w:val="nil"/>
          <w:left w:val="nil"/>
          <w:bottom w:val="nil"/>
          <w:right w:val="nil"/>
          <w:between w:val="nil"/>
        </w:pBdr>
        <w:suppressAutoHyphens w:val="0"/>
        <w:rPr>
          <w:sz w:val="20"/>
          <w:szCs w:val="20"/>
        </w:rPr>
      </w:pPr>
      <w:r>
        <w:rPr>
          <w:sz w:val="20"/>
          <w:szCs w:val="20"/>
        </w:rPr>
        <w:t>Gather requirements from users and design solutions.</w:t>
      </w:r>
    </w:p>
    <w:p w:rsidR="00E50827" w:rsidRDefault="00E21311" w:rsidP="00047D94">
      <w:pPr>
        <w:numPr>
          <w:ilvl w:val="0"/>
          <w:numId w:val="27"/>
        </w:numPr>
        <w:pBdr>
          <w:top w:val="nil"/>
          <w:left w:val="nil"/>
          <w:bottom w:val="nil"/>
          <w:right w:val="nil"/>
          <w:between w:val="nil"/>
        </w:pBdr>
        <w:suppressAutoHyphens w:val="0"/>
        <w:rPr>
          <w:sz w:val="20"/>
          <w:szCs w:val="20"/>
        </w:rPr>
      </w:pPr>
      <w:r>
        <w:rPr>
          <w:sz w:val="20"/>
          <w:szCs w:val="20"/>
        </w:rPr>
        <w:t>Do the code reviews for team</w:t>
      </w:r>
      <w:r w:rsidR="00E50827">
        <w:rPr>
          <w:sz w:val="20"/>
          <w:szCs w:val="20"/>
        </w:rPr>
        <w:t>.</w:t>
      </w:r>
    </w:p>
    <w:p w:rsidR="00E50827" w:rsidRPr="00E50827" w:rsidRDefault="00E50827" w:rsidP="00047D94">
      <w:pPr>
        <w:numPr>
          <w:ilvl w:val="0"/>
          <w:numId w:val="27"/>
        </w:numPr>
        <w:pBdr>
          <w:top w:val="nil"/>
          <w:left w:val="nil"/>
          <w:bottom w:val="nil"/>
          <w:right w:val="nil"/>
          <w:between w:val="nil"/>
        </w:pBdr>
        <w:suppressAutoHyphens w:val="0"/>
        <w:rPr>
          <w:sz w:val="20"/>
          <w:szCs w:val="20"/>
        </w:rPr>
      </w:pPr>
      <w:r>
        <w:rPr>
          <w:rFonts w:eastAsia="Verdana" w:cs="Verdana"/>
          <w:sz w:val="20"/>
          <w:szCs w:val="20"/>
        </w:rPr>
        <w:t>Identify the scope of performance improvement and user experience issues.</w:t>
      </w:r>
    </w:p>
    <w:p w:rsidR="00E21311" w:rsidRDefault="00E21311" w:rsidP="00047D94">
      <w:pPr>
        <w:numPr>
          <w:ilvl w:val="0"/>
          <w:numId w:val="27"/>
        </w:numPr>
        <w:pBdr>
          <w:top w:val="nil"/>
          <w:left w:val="nil"/>
          <w:bottom w:val="nil"/>
          <w:right w:val="nil"/>
          <w:between w:val="nil"/>
        </w:pBdr>
        <w:suppressAutoHyphens w:val="0"/>
        <w:rPr>
          <w:sz w:val="20"/>
          <w:szCs w:val="20"/>
        </w:rPr>
      </w:pPr>
      <w:r>
        <w:rPr>
          <w:rFonts w:eastAsia="Verdana" w:cs="Verdana"/>
          <w:sz w:val="20"/>
          <w:szCs w:val="20"/>
        </w:rPr>
        <w:t>Development and deployment of applications to TEST, DEV and PROD instances.</w:t>
      </w:r>
    </w:p>
    <w:p w:rsidR="00E21311" w:rsidRDefault="009A55A5" w:rsidP="00047D94">
      <w:pPr>
        <w:numPr>
          <w:ilvl w:val="0"/>
          <w:numId w:val="27"/>
        </w:numPr>
        <w:pBdr>
          <w:top w:val="nil"/>
          <w:left w:val="nil"/>
          <w:bottom w:val="nil"/>
          <w:right w:val="nil"/>
          <w:between w:val="nil"/>
        </w:pBdr>
        <w:suppressAutoHyphens w:val="0"/>
        <w:rPr>
          <w:rFonts w:eastAsia="Verdana" w:cs="Verdana"/>
          <w:sz w:val="20"/>
          <w:szCs w:val="20"/>
        </w:rPr>
      </w:pPr>
      <w:r>
        <w:rPr>
          <w:rFonts w:eastAsia="Verdana" w:cs="Verdana"/>
          <w:sz w:val="20"/>
          <w:szCs w:val="20"/>
        </w:rPr>
        <w:t xml:space="preserve">Do </w:t>
      </w:r>
      <w:r w:rsidR="00E21311">
        <w:rPr>
          <w:rFonts w:eastAsia="Verdana" w:cs="Verdana"/>
          <w:sz w:val="20"/>
          <w:szCs w:val="20"/>
        </w:rPr>
        <w:t>Unit testing, Impact testing and Regression testing.</w:t>
      </w:r>
    </w:p>
    <w:p w:rsidR="009A55A5" w:rsidRDefault="00E50827" w:rsidP="00EA113E">
      <w:pPr>
        <w:numPr>
          <w:ilvl w:val="0"/>
          <w:numId w:val="27"/>
        </w:numPr>
        <w:pBdr>
          <w:top w:val="nil"/>
          <w:left w:val="nil"/>
          <w:bottom w:val="nil"/>
          <w:right w:val="nil"/>
          <w:between w:val="nil"/>
        </w:pBdr>
        <w:suppressAutoHyphens w:val="0"/>
        <w:rPr>
          <w:rFonts w:eastAsia="Verdana" w:cs="Verdana"/>
          <w:sz w:val="20"/>
          <w:szCs w:val="20"/>
        </w:rPr>
      </w:pPr>
      <w:r>
        <w:rPr>
          <w:rFonts w:eastAsia="Verdana" w:cs="Verdana"/>
          <w:sz w:val="20"/>
          <w:szCs w:val="20"/>
        </w:rPr>
        <w:t xml:space="preserve">Publish </w:t>
      </w:r>
      <w:r w:rsidR="00E21311">
        <w:rPr>
          <w:rFonts w:eastAsia="Verdana" w:cs="Verdana"/>
          <w:sz w:val="20"/>
          <w:szCs w:val="20"/>
        </w:rPr>
        <w:t xml:space="preserve">release notes </w:t>
      </w:r>
      <w:r>
        <w:rPr>
          <w:rFonts w:eastAsia="Verdana" w:cs="Verdana"/>
          <w:sz w:val="20"/>
          <w:szCs w:val="20"/>
        </w:rPr>
        <w:t>after production</w:t>
      </w:r>
      <w:r w:rsidR="00E21311">
        <w:rPr>
          <w:rFonts w:eastAsia="Verdana" w:cs="Verdana"/>
          <w:sz w:val="20"/>
          <w:szCs w:val="20"/>
        </w:rPr>
        <w:t xml:space="preserve"> deployment.</w:t>
      </w:r>
    </w:p>
    <w:p w:rsidR="009A55A5" w:rsidRDefault="007B4C1E" w:rsidP="009A55A5">
      <w:pPr>
        <w:numPr>
          <w:ilvl w:val="0"/>
          <w:numId w:val="27"/>
        </w:numPr>
        <w:suppressAutoHyphens w:val="0"/>
        <w:rPr>
          <w:rFonts w:eastAsia="Verdana" w:cs="Verdana"/>
          <w:sz w:val="20"/>
          <w:szCs w:val="20"/>
        </w:rPr>
      </w:pPr>
      <w:r>
        <w:rPr>
          <w:rFonts w:eastAsia="Verdana" w:cs="Verdana"/>
          <w:sz w:val="20"/>
          <w:szCs w:val="20"/>
        </w:rPr>
        <w:t>Used ADF JavaScript</w:t>
      </w:r>
      <w:r w:rsidR="005B7154">
        <w:rPr>
          <w:rFonts w:eastAsia="Verdana" w:cs="Verdana"/>
          <w:sz w:val="20"/>
          <w:szCs w:val="20"/>
        </w:rPr>
        <w:t xml:space="preserve"> API </w:t>
      </w:r>
      <w:r>
        <w:rPr>
          <w:rFonts w:eastAsia="Verdana" w:cs="Verdana"/>
          <w:sz w:val="20"/>
          <w:szCs w:val="20"/>
        </w:rPr>
        <w:t>for client side scripting.</w:t>
      </w:r>
    </w:p>
    <w:p w:rsidR="00C3488C" w:rsidRDefault="00C3488C" w:rsidP="00C3488C">
      <w:pPr>
        <w:numPr>
          <w:ilvl w:val="0"/>
          <w:numId w:val="27"/>
        </w:numPr>
        <w:suppressAutoHyphens w:val="0"/>
        <w:rPr>
          <w:rFonts w:eastAsia="Verdana" w:cs="Verdana"/>
          <w:sz w:val="20"/>
          <w:szCs w:val="20"/>
        </w:rPr>
      </w:pPr>
      <w:r>
        <w:rPr>
          <w:rFonts w:eastAsia="Verdana" w:cs="Verdana"/>
          <w:sz w:val="20"/>
          <w:szCs w:val="20"/>
        </w:rPr>
        <w:t>Overridden the life cycle methods of view object to integrate with existing legacy application APIs.</w:t>
      </w:r>
    </w:p>
    <w:p w:rsidR="00CA62BD" w:rsidRDefault="00CA62BD" w:rsidP="00C3488C">
      <w:pPr>
        <w:numPr>
          <w:ilvl w:val="0"/>
          <w:numId w:val="27"/>
        </w:numPr>
        <w:suppressAutoHyphens w:val="0"/>
        <w:rPr>
          <w:rFonts w:eastAsia="Verdana" w:cs="Verdana"/>
          <w:sz w:val="20"/>
          <w:szCs w:val="20"/>
        </w:rPr>
      </w:pPr>
      <w:r>
        <w:rPr>
          <w:rFonts w:eastAsia="Verdana" w:cs="Verdana"/>
          <w:sz w:val="20"/>
          <w:szCs w:val="20"/>
        </w:rPr>
        <w:t>Tuned the SQLs used in entity objects.</w:t>
      </w:r>
    </w:p>
    <w:p w:rsidR="00CA62BD" w:rsidRPr="00CA62BD" w:rsidRDefault="007B4C1E" w:rsidP="00CA62BD">
      <w:pPr>
        <w:numPr>
          <w:ilvl w:val="0"/>
          <w:numId w:val="27"/>
        </w:numPr>
        <w:suppressAutoHyphens w:val="0"/>
        <w:rPr>
          <w:rFonts w:eastAsia="Verdana" w:cs="Verdana"/>
          <w:sz w:val="20"/>
          <w:szCs w:val="20"/>
        </w:rPr>
      </w:pPr>
      <w:r>
        <w:rPr>
          <w:rFonts w:eastAsia="Verdana" w:cs="Verdana"/>
          <w:sz w:val="20"/>
          <w:szCs w:val="20"/>
        </w:rPr>
        <w:t xml:space="preserve">Used </w:t>
      </w:r>
      <w:proofErr w:type="spellStart"/>
      <w:r>
        <w:rPr>
          <w:rFonts w:eastAsia="Verdana" w:cs="Verdana"/>
          <w:sz w:val="20"/>
          <w:szCs w:val="20"/>
        </w:rPr>
        <w:t>gzip</w:t>
      </w:r>
      <w:proofErr w:type="spellEnd"/>
      <w:r>
        <w:rPr>
          <w:rFonts w:eastAsia="Verdana" w:cs="Verdana"/>
          <w:sz w:val="20"/>
          <w:szCs w:val="20"/>
        </w:rPr>
        <w:t xml:space="preserve"> compression to improve the</w:t>
      </w:r>
      <w:r w:rsidR="005B7154">
        <w:rPr>
          <w:rFonts w:eastAsia="Verdana" w:cs="Verdana"/>
          <w:sz w:val="20"/>
          <w:szCs w:val="20"/>
        </w:rPr>
        <w:t xml:space="preserve"> </w:t>
      </w:r>
      <w:r w:rsidR="00CA62BD">
        <w:rPr>
          <w:rFonts w:eastAsia="Verdana" w:cs="Verdana"/>
          <w:sz w:val="20"/>
          <w:szCs w:val="20"/>
        </w:rPr>
        <w:t xml:space="preserve">ADF page loading </w:t>
      </w:r>
      <w:r>
        <w:rPr>
          <w:rFonts w:eastAsia="Verdana" w:cs="Verdana"/>
          <w:sz w:val="20"/>
          <w:szCs w:val="20"/>
        </w:rPr>
        <w:t>performance</w:t>
      </w:r>
      <w:r w:rsidR="00CA62BD">
        <w:rPr>
          <w:rFonts w:eastAsia="Verdana" w:cs="Verdana"/>
          <w:sz w:val="20"/>
          <w:szCs w:val="20"/>
        </w:rPr>
        <w:t xml:space="preserve">. </w:t>
      </w:r>
    </w:p>
    <w:p w:rsidR="00526595" w:rsidRPr="00C3488C" w:rsidRDefault="00C3488C" w:rsidP="00526595">
      <w:pPr>
        <w:numPr>
          <w:ilvl w:val="0"/>
          <w:numId w:val="27"/>
        </w:numPr>
        <w:suppressAutoHyphens w:val="0"/>
        <w:rPr>
          <w:rFonts w:eastAsia="Verdana" w:cs="Verdana"/>
          <w:sz w:val="20"/>
          <w:szCs w:val="20"/>
          <w:lang w:eastAsia="en-US"/>
        </w:rPr>
      </w:pPr>
      <w:r>
        <w:rPr>
          <w:rFonts w:eastAsia="Verdana" w:cs="Verdana"/>
          <w:sz w:val="20"/>
          <w:szCs w:val="20"/>
        </w:rPr>
        <w:t>Implemented ADF skinning and integrated with font awesome/material icons for improved look and feel.</w:t>
      </w:r>
      <w:r w:rsidR="00526595">
        <w:rPr>
          <w:rFonts w:eastAsia="Verdana" w:cs="Verdana"/>
          <w:sz w:val="20"/>
          <w:szCs w:val="20"/>
        </w:rPr>
        <w:t xml:space="preserve"> </w:t>
      </w:r>
    </w:p>
    <w:p w:rsidR="00FB293F" w:rsidRDefault="00C3488C" w:rsidP="00C3488C">
      <w:pPr>
        <w:pStyle w:val="ListParagraph"/>
        <w:numPr>
          <w:ilvl w:val="0"/>
          <w:numId w:val="27"/>
        </w:numPr>
        <w:rPr>
          <w:rFonts w:eastAsia="SimSun"/>
          <w:sz w:val="20"/>
        </w:rPr>
      </w:pPr>
      <w:r>
        <w:rPr>
          <w:rFonts w:eastAsia="SimSun"/>
          <w:sz w:val="20"/>
        </w:rPr>
        <w:t>Used ant scripts and Jenkins jobs for continuous integration.</w:t>
      </w:r>
    </w:p>
    <w:p w:rsidR="00850C7C" w:rsidRDefault="00850C7C" w:rsidP="00C3488C">
      <w:pPr>
        <w:pStyle w:val="ListParagraph"/>
        <w:numPr>
          <w:ilvl w:val="0"/>
          <w:numId w:val="27"/>
        </w:numPr>
        <w:rPr>
          <w:rFonts w:eastAsia="SimSun"/>
          <w:sz w:val="20"/>
        </w:rPr>
      </w:pPr>
      <w:r>
        <w:rPr>
          <w:rFonts w:eastAsia="SimSun"/>
          <w:sz w:val="20"/>
        </w:rPr>
        <w:t>Tune the glassfish server settings</w:t>
      </w:r>
    </w:p>
    <w:p w:rsidR="00850C7C" w:rsidRDefault="00850C7C" w:rsidP="00C3488C">
      <w:pPr>
        <w:pStyle w:val="ListParagraph"/>
        <w:numPr>
          <w:ilvl w:val="0"/>
          <w:numId w:val="27"/>
        </w:numPr>
        <w:rPr>
          <w:rFonts w:eastAsia="SimSun"/>
          <w:sz w:val="20"/>
        </w:rPr>
      </w:pPr>
      <w:r>
        <w:rPr>
          <w:rFonts w:eastAsia="SimSun"/>
          <w:sz w:val="20"/>
        </w:rPr>
        <w:t>Tune the JVM parameters settings to improve the performance of application</w:t>
      </w:r>
    </w:p>
    <w:p w:rsidR="00850C7C" w:rsidRDefault="00850C7C" w:rsidP="00C3488C">
      <w:pPr>
        <w:pStyle w:val="ListParagraph"/>
        <w:numPr>
          <w:ilvl w:val="0"/>
          <w:numId w:val="27"/>
        </w:numPr>
        <w:rPr>
          <w:rFonts w:eastAsia="SimSun"/>
          <w:sz w:val="20"/>
        </w:rPr>
      </w:pPr>
      <w:r>
        <w:rPr>
          <w:rFonts w:eastAsia="SimSun"/>
          <w:sz w:val="20"/>
        </w:rPr>
        <w:t>Analyze thread dump and heap dump to find the memory leaks</w:t>
      </w:r>
    </w:p>
    <w:p w:rsidR="00FB293F" w:rsidRDefault="00FB293F">
      <w:pPr>
        <w:suppressAutoHyphens w:val="0"/>
        <w:rPr>
          <w:rFonts w:eastAsia="SimSun"/>
          <w:sz w:val="20"/>
        </w:rPr>
      </w:pPr>
    </w:p>
    <w:p w:rsidR="00B1571D" w:rsidRDefault="00B1571D" w:rsidP="00047D94">
      <w:pPr>
        <w:pStyle w:val="BodyText"/>
        <w:shd w:val="clear" w:color="auto" w:fill="E6E6E6"/>
        <w:jc w:val="left"/>
        <w:rPr>
          <w:rFonts w:ascii="Garamond" w:hAnsi="Garamond"/>
          <w:b/>
          <w:sz w:val="24"/>
          <w:szCs w:val="22"/>
        </w:rPr>
      </w:pPr>
      <w:r w:rsidRPr="000B61AE">
        <w:rPr>
          <w:rFonts w:ascii="Garamond" w:hAnsi="Garamond"/>
          <w:b/>
          <w:sz w:val="24"/>
          <w:szCs w:val="22"/>
        </w:rPr>
        <w:t>P</w:t>
      </w:r>
      <w:r w:rsidRPr="000B61AE">
        <w:rPr>
          <w:rFonts w:ascii="Garamond" w:hAnsi="Garamond"/>
          <w:sz w:val="24"/>
          <w:szCs w:val="22"/>
        </w:rPr>
        <w:t>roject</w:t>
      </w:r>
      <w:r w:rsidRPr="000B61AE">
        <w:rPr>
          <w:rFonts w:ascii="Garamond" w:hAnsi="Garamond"/>
          <w:b/>
          <w:sz w:val="24"/>
          <w:szCs w:val="22"/>
        </w:rPr>
        <w:t>: M</w:t>
      </w:r>
      <w:r>
        <w:rPr>
          <w:rFonts w:ascii="Garamond" w:hAnsi="Garamond"/>
          <w:b/>
          <w:sz w:val="24"/>
          <w:szCs w:val="22"/>
        </w:rPr>
        <w:t xml:space="preserve">anufacturing </w:t>
      </w:r>
      <w:r w:rsidRPr="000B61AE">
        <w:rPr>
          <w:rFonts w:ascii="Garamond" w:hAnsi="Garamond"/>
          <w:b/>
          <w:sz w:val="24"/>
          <w:szCs w:val="22"/>
        </w:rPr>
        <w:t>E</w:t>
      </w:r>
      <w:r>
        <w:rPr>
          <w:rFonts w:ascii="Garamond" w:hAnsi="Garamond"/>
          <w:b/>
          <w:sz w:val="24"/>
          <w:szCs w:val="22"/>
        </w:rPr>
        <w:t xml:space="preserve">xecution </w:t>
      </w:r>
      <w:r w:rsidRPr="000B61AE">
        <w:rPr>
          <w:rFonts w:ascii="Garamond" w:hAnsi="Garamond"/>
          <w:b/>
          <w:sz w:val="24"/>
          <w:szCs w:val="22"/>
        </w:rPr>
        <w:t>S</w:t>
      </w:r>
      <w:r>
        <w:rPr>
          <w:rFonts w:ascii="Garamond" w:hAnsi="Garamond"/>
          <w:b/>
          <w:sz w:val="24"/>
          <w:szCs w:val="22"/>
        </w:rPr>
        <w:t>ystem -</w:t>
      </w:r>
      <w:r w:rsidR="00A02831">
        <w:rPr>
          <w:rFonts w:ascii="Garamond" w:hAnsi="Garamond"/>
          <w:b/>
          <w:sz w:val="24"/>
          <w:szCs w:val="22"/>
        </w:rPr>
        <w:t xml:space="preserve"> LOT</w:t>
      </w:r>
      <w:r w:rsidRPr="000B61AE">
        <w:rPr>
          <w:rFonts w:ascii="Garamond" w:hAnsi="Garamond"/>
          <w:b/>
          <w:sz w:val="24"/>
          <w:szCs w:val="22"/>
        </w:rPr>
        <w:t xml:space="preserve"> Traceability</w:t>
      </w:r>
      <w:r w:rsidR="004D6005">
        <w:rPr>
          <w:rFonts w:ascii="Garamond" w:hAnsi="Garamond"/>
          <w:b/>
          <w:sz w:val="24"/>
          <w:szCs w:val="22"/>
        </w:rPr>
        <w:t xml:space="preserve">                         </w:t>
      </w:r>
      <w:r w:rsidR="00071444">
        <w:rPr>
          <w:rFonts w:ascii="Garamond" w:hAnsi="Garamond"/>
          <w:b/>
          <w:sz w:val="24"/>
          <w:szCs w:val="22"/>
        </w:rPr>
        <w:t xml:space="preserve">     May</w:t>
      </w:r>
      <w:r w:rsidR="00FB5025">
        <w:rPr>
          <w:rFonts w:ascii="Garamond" w:hAnsi="Garamond"/>
          <w:b/>
          <w:sz w:val="24"/>
          <w:szCs w:val="22"/>
        </w:rPr>
        <w:t xml:space="preserve"> 2014 </w:t>
      </w:r>
      <w:r w:rsidR="00071444">
        <w:rPr>
          <w:rFonts w:ascii="Garamond" w:hAnsi="Garamond"/>
          <w:b/>
          <w:sz w:val="24"/>
          <w:szCs w:val="22"/>
        </w:rPr>
        <w:t>–</w:t>
      </w:r>
      <w:r w:rsidR="00FB5025">
        <w:rPr>
          <w:rFonts w:ascii="Garamond" w:hAnsi="Garamond"/>
          <w:b/>
          <w:sz w:val="24"/>
          <w:szCs w:val="22"/>
        </w:rPr>
        <w:t xml:space="preserve"> </w:t>
      </w:r>
      <w:r w:rsidR="00071444">
        <w:rPr>
          <w:rFonts w:ascii="Garamond" w:hAnsi="Garamond"/>
          <w:b/>
          <w:sz w:val="24"/>
          <w:szCs w:val="22"/>
        </w:rPr>
        <w:t>January 2017</w:t>
      </w:r>
      <w:r>
        <w:rPr>
          <w:rFonts w:ascii="Garamond" w:hAnsi="Garamond"/>
          <w:b/>
          <w:sz w:val="24"/>
          <w:szCs w:val="22"/>
        </w:rPr>
        <w:t xml:space="preserve">                          </w:t>
      </w:r>
    </w:p>
    <w:p w:rsidR="00B1571D" w:rsidRDefault="00B1571D" w:rsidP="00047D94">
      <w:pPr>
        <w:autoSpaceDE w:val="0"/>
        <w:rPr>
          <w:rFonts w:ascii="Garamond" w:hAnsi="Garamond" w:cs="Arial"/>
          <w:b/>
          <w:bCs/>
          <w:sz w:val="24"/>
        </w:rPr>
      </w:pPr>
    </w:p>
    <w:p w:rsidR="00B1571D" w:rsidRDefault="00B1571D" w:rsidP="00047D94">
      <w:pPr>
        <w:rPr>
          <w:sz w:val="20"/>
          <w:szCs w:val="20"/>
        </w:rPr>
      </w:pPr>
      <w:r>
        <w:rPr>
          <w:rFonts w:ascii="Garamond" w:hAnsi="Garamond"/>
          <w:b/>
          <w:sz w:val="24"/>
        </w:rPr>
        <w:t>C</w:t>
      </w:r>
      <w:r>
        <w:rPr>
          <w:rFonts w:ascii="Garamond" w:hAnsi="Garamond"/>
          <w:sz w:val="24"/>
        </w:rPr>
        <w:t>lients</w:t>
      </w:r>
      <w:r>
        <w:rPr>
          <w:sz w:val="20"/>
          <w:szCs w:val="20"/>
        </w:rPr>
        <w:t xml:space="preserve">: </w:t>
      </w:r>
    </w:p>
    <w:p w:rsidR="00B1571D" w:rsidRDefault="00B1571D" w:rsidP="00047D94">
      <w:pPr>
        <w:numPr>
          <w:ilvl w:val="0"/>
          <w:numId w:val="9"/>
        </w:numPr>
        <w:rPr>
          <w:sz w:val="20"/>
          <w:szCs w:val="20"/>
        </w:rPr>
      </w:pPr>
      <w:r>
        <w:rPr>
          <w:sz w:val="20"/>
          <w:szCs w:val="20"/>
        </w:rPr>
        <w:t xml:space="preserve"> </w:t>
      </w:r>
      <w:proofErr w:type="spellStart"/>
      <w:r>
        <w:rPr>
          <w:sz w:val="20"/>
          <w:szCs w:val="20"/>
        </w:rPr>
        <w:t>Sunpower</w:t>
      </w:r>
      <w:proofErr w:type="spellEnd"/>
      <w:r>
        <w:rPr>
          <w:sz w:val="20"/>
          <w:szCs w:val="20"/>
        </w:rPr>
        <w:t xml:space="preserve"> </w:t>
      </w:r>
      <w:r w:rsidRPr="00B1571D">
        <w:rPr>
          <w:sz w:val="20"/>
          <w:szCs w:val="20"/>
        </w:rPr>
        <w:t xml:space="preserve">Philippines </w:t>
      </w:r>
      <w:r>
        <w:rPr>
          <w:sz w:val="20"/>
          <w:szCs w:val="20"/>
        </w:rPr>
        <w:t>Manufacturing Ltd</w:t>
      </w:r>
    </w:p>
    <w:p w:rsidR="00B1571D" w:rsidRDefault="00B1571D" w:rsidP="00047D94">
      <w:pPr>
        <w:autoSpaceDE w:val="0"/>
        <w:rPr>
          <w:rFonts w:ascii="Garamond" w:hAnsi="Garamond" w:cs="Arial"/>
          <w:b/>
          <w:bCs/>
          <w:sz w:val="24"/>
        </w:rPr>
      </w:pPr>
    </w:p>
    <w:p w:rsidR="00B1571D" w:rsidRDefault="00B1571D" w:rsidP="00047D94">
      <w:pPr>
        <w:autoSpaceDE w:val="0"/>
        <w:rPr>
          <w:rFonts w:cs="Segoe UI"/>
          <w:b/>
          <w:bCs/>
          <w:lang w:val="en-GB"/>
        </w:rPr>
      </w:pPr>
      <w:r>
        <w:rPr>
          <w:rFonts w:ascii="Garamond" w:hAnsi="Garamond" w:cs="Arial"/>
          <w:b/>
          <w:bCs/>
          <w:sz w:val="24"/>
        </w:rPr>
        <w:t>E</w:t>
      </w:r>
      <w:r>
        <w:rPr>
          <w:rFonts w:ascii="Garamond" w:hAnsi="Garamond" w:cs="Arial"/>
          <w:sz w:val="24"/>
          <w:szCs w:val="22"/>
        </w:rPr>
        <w:t>nvironment</w:t>
      </w:r>
      <w:r>
        <w:rPr>
          <w:rFonts w:cs="Segoe UI"/>
          <w:bCs/>
          <w:lang w:val="en-GB"/>
        </w:rPr>
        <w:t>:</w:t>
      </w:r>
      <w:r>
        <w:rPr>
          <w:rFonts w:cs="Segoe UI"/>
          <w:b/>
          <w:bCs/>
          <w:lang w:val="en-GB"/>
        </w:rPr>
        <w:t xml:space="preserve"> </w:t>
      </w:r>
    </w:p>
    <w:p w:rsidR="00B1571D" w:rsidRDefault="00B1571D" w:rsidP="00047D94">
      <w:pPr>
        <w:numPr>
          <w:ilvl w:val="0"/>
          <w:numId w:val="17"/>
        </w:numPr>
        <w:rPr>
          <w:rFonts w:cs="Arial"/>
          <w:bCs/>
          <w:sz w:val="20"/>
          <w:szCs w:val="18"/>
        </w:rPr>
      </w:pPr>
      <w:r>
        <w:rPr>
          <w:rFonts w:cs="Arial"/>
          <w:bCs/>
          <w:sz w:val="20"/>
          <w:szCs w:val="18"/>
        </w:rPr>
        <w:t>OS on Server - Linux, Windows.</w:t>
      </w:r>
    </w:p>
    <w:p w:rsidR="00B1571D" w:rsidRDefault="00B1571D" w:rsidP="00047D94">
      <w:pPr>
        <w:numPr>
          <w:ilvl w:val="0"/>
          <w:numId w:val="17"/>
        </w:numPr>
        <w:rPr>
          <w:rFonts w:cs="Arial"/>
          <w:bCs/>
          <w:sz w:val="20"/>
          <w:szCs w:val="18"/>
        </w:rPr>
      </w:pPr>
      <w:r>
        <w:rPr>
          <w:rFonts w:cs="Arial"/>
          <w:bCs/>
          <w:sz w:val="20"/>
          <w:szCs w:val="18"/>
        </w:rPr>
        <w:t>Application/Web Server - Apache.</w:t>
      </w:r>
    </w:p>
    <w:p w:rsidR="00B1571D" w:rsidRDefault="00B1571D" w:rsidP="00047D94">
      <w:pPr>
        <w:numPr>
          <w:ilvl w:val="0"/>
          <w:numId w:val="17"/>
        </w:numPr>
        <w:rPr>
          <w:rFonts w:cs="Arial"/>
          <w:bCs/>
          <w:sz w:val="20"/>
          <w:szCs w:val="18"/>
        </w:rPr>
      </w:pPr>
      <w:r>
        <w:rPr>
          <w:rFonts w:cs="Arial"/>
          <w:bCs/>
          <w:sz w:val="20"/>
          <w:szCs w:val="18"/>
        </w:rPr>
        <w:t>Databases – Oracle &amp; MySQL.</w:t>
      </w:r>
    </w:p>
    <w:p w:rsidR="00B1571D" w:rsidRDefault="00B1571D" w:rsidP="00047D94">
      <w:pPr>
        <w:numPr>
          <w:ilvl w:val="0"/>
          <w:numId w:val="17"/>
        </w:numPr>
        <w:rPr>
          <w:rFonts w:cs="Arial"/>
          <w:bCs/>
          <w:sz w:val="20"/>
          <w:szCs w:val="18"/>
        </w:rPr>
      </w:pPr>
      <w:r>
        <w:rPr>
          <w:rFonts w:cs="Arial"/>
          <w:bCs/>
          <w:sz w:val="20"/>
          <w:szCs w:val="18"/>
        </w:rPr>
        <w:t>IDE - Eclipse JEE</w:t>
      </w:r>
    </w:p>
    <w:p w:rsidR="00B1571D" w:rsidRDefault="00B1571D" w:rsidP="00047D94">
      <w:pPr>
        <w:numPr>
          <w:ilvl w:val="0"/>
          <w:numId w:val="17"/>
        </w:numPr>
        <w:rPr>
          <w:rFonts w:cs="Arial"/>
          <w:bCs/>
          <w:sz w:val="20"/>
          <w:szCs w:val="18"/>
        </w:rPr>
      </w:pPr>
      <w:r>
        <w:rPr>
          <w:rFonts w:cs="Arial"/>
          <w:bCs/>
          <w:sz w:val="20"/>
          <w:szCs w:val="18"/>
        </w:rPr>
        <w:t xml:space="preserve">Reporting Tool – </w:t>
      </w:r>
      <w:proofErr w:type="spellStart"/>
      <w:r>
        <w:rPr>
          <w:rFonts w:cs="Arial"/>
          <w:bCs/>
          <w:sz w:val="20"/>
          <w:szCs w:val="18"/>
        </w:rPr>
        <w:t>Pentaho</w:t>
      </w:r>
      <w:proofErr w:type="spellEnd"/>
      <w:r w:rsidR="005561C4">
        <w:rPr>
          <w:rFonts w:cs="Arial"/>
          <w:bCs/>
          <w:sz w:val="20"/>
          <w:szCs w:val="18"/>
        </w:rPr>
        <w:t xml:space="preserve"> report designer and </w:t>
      </w:r>
      <w:proofErr w:type="spellStart"/>
      <w:r w:rsidR="005561C4">
        <w:rPr>
          <w:rFonts w:cs="Arial"/>
          <w:bCs/>
          <w:sz w:val="20"/>
          <w:szCs w:val="18"/>
        </w:rPr>
        <w:t>Penatho</w:t>
      </w:r>
      <w:proofErr w:type="spellEnd"/>
      <w:r w:rsidR="005561C4">
        <w:rPr>
          <w:rFonts w:cs="Arial"/>
          <w:bCs/>
          <w:sz w:val="20"/>
          <w:szCs w:val="18"/>
        </w:rPr>
        <w:t xml:space="preserve"> BI Server</w:t>
      </w:r>
      <w:r w:rsidR="00DF0DF3">
        <w:rPr>
          <w:rFonts w:cs="Arial"/>
          <w:bCs/>
          <w:sz w:val="20"/>
          <w:szCs w:val="18"/>
        </w:rPr>
        <w:t>.</w:t>
      </w:r>
    </w:p>
    <w:p w:rsidR="00DF0DF3" w:rsidRDefault="00DF0DF3" w:rsidP="00047D94">
      <w:pPr>
        <w:numPr>
          <w:ilvl w:val="0"/>
          <w:numId w:val="17"/>
        </w:numPr>
        <w:rPr>
          <w:rFonts w:cs="Arial"/>
          <w:bCs/>
          <w:sz w:val="20"/>
          <w:szCs w:val="18"/>
        </w:rPr>
      </w:pPr>
      <w:r>
        <w:rPr>
          <w:rFonts w:cs="Arial"/>
          <w:bCs/>
          <w:sz w:val="20"/>
          <w:szCs w:val="18"/>
        </w:rPr>
        <w:t xml:space="preserve">ETL Tool – </w:t>
      </w:r>
      <w:proofErr w:type="spellStart"/>
      <w:r>
        <w:rPr>
          <w:rFonts w:cs="Arial"/>
          <w:bCs/>
          <w:sz w:val="20"/>
          <w:szCs w:val="18"/>
        </w:rPr>
        <w:t>Pentaho</w:t>
      </w:r>
      <w:proofErr w:type="spellEnd"/>
      <w:r>
        <w:rPr>
          <w:rFonts w:cs="Arial"/>
          <w:bCs/>
          <w:sz w:val="20"/>
          <w:szCs w:val="18"/>
        </w:rPr>
        <w:t xml:space="preserve"> </w:t>
      </w:r>
      <w:r w:rsidR="000E25AD">
        <w:rPr>
          <w:rFonts w:cs="Arial"/>
          <w:bCs/>
          <w:sz w:val="20"/>
          <w:szCs w:val="18"/>
        </w:rPr>
        <w:t>Data Integration</w:t>
      </w:r>
      <w:r>
        <w:rPr>
          <w:rFonts w:cs="Arial"/>
          <w:bCs/>
          <w:sz w:val="20"/>
          <w:szCs w:val="18"/>
        </w:rPr>
        <w:t>.</w:t>
      </w:r>
    </w:p>
    <w:p w:rsidR="00190229" w:rsidRDefault="00190229" w:rsidP="00047D94">
      <w:pPr>
        <w:numPr>
          <w:ilvl w:val="0"/>
          <w:numId w:val="17"/>
        </w:numPr>
        <w:rPr>
          <w:rFonts w:cs="Arial"/>
          <w:bCs/>
          <w:sz w:val="20"/>
          <w:szCs w:val="18"/>
        </w:rPr>
      </w:pPr>
      <w:r>
        <w:rPr>
          <w:rFonts w:cs="Arial"/>
          <w:bCs/>
          <w:sz w:val="20"/>
          <w:szCs w:val="18"/>
        </w:rPr>
        <w:t xml:space="preserve">Version Control - </w:t>
      </w:r>
      <w:r w:rsidR="00734020">
        <w:rPr>
          <w:rFonts w:cs="Arial"/>
          <w:bCs/>
          <w:sz w:val="20"/>
          <w:szCs w:val="18"/>
        </w:rPr>
        <w:t>GIT</w:t>
      </w:r>
    </w:p>
    <w:p w:rsidR="00B1571D" w:rsidRDefault="00B1571D" w:rsidP="00047D94">
      <w:pPr>
        <w:numPr>
          <w:ilvl w:val="0"/>
          <w:numId w:val="17"/>
        </w:numPr>
        <w:rPr>
          <w:rFonts w:cs="Arial"/>
          <w:bCs/>
          <w:sz w:val="20"/>
          <w:szCs w:val="18"/>
        </w:rPr>
      </w:pPr>
      <w:r>
        <w:rPr>
          <w:rFonts w:cs="Arial"/>
          <w:bCs/>
          <w:sz w:val="20"/>
          <w:szCs w:val="18"/>
        </w:rPr>
        <w:lastRenderedPageBreak/>
        <w:t>Continuous Integration Server – Jenkins</w:t>
      </w:r>
    </w:p>
    <w:p w:rsidR="00B1571D" w:rsidRDefault="00B1571D" w:rsidP="00047D94">
      <w:pPr>
        <w:autoSpaceDE w:val="0"/>
        <w:rPr>
          <w:rFonts w:cs="Segoe UI"/>
          <w:bCs/>
          <w:lang w:val="en-GB"/>
        </w:rPr>
      </w:pPr>
    </w:p>
    <w:p w:rsidR="00DF7C4D" w:rsidRDefault="00B1571D" w:rsidP="00047D94">
      <w:pPr>
        <w:pStyle w:val="BodyText"/>
        <w:jc w:val="left"/>
        <w:rPr>
          <w:rFonts w:cs="Segoe UI"/>
          <w:lang w:val="en-GB"/>
        </w:rPr>
      </w:pPr>
      <w:r w:rsidRPr="001D0CD2">
        <w:rPr>
          <w:rStyle w:val="StyleGaramond12ptBold"/>
          <w:lang w:val="en-GB"/>
        </w:rPr>
        <w:t>T</w:t>
      </w:r>
      <w:r w:rsidRPr="001D0CD2">
        <w:rPr>
          <w:rFonts w:ascii="Garamond" w:hAnsi="Garamond" w:cs="Arial"/>
          <w:sz w:val="24"/>
          <w:szCs w:val="22"/>
          <w:lang w:val="en-GB"/>
        </w:rPr>
        <w:t>echnologies</w:t>
      </w:r>
      <w:r w:rsidRPr="001D0CD2">
        <w:rPr>
          <w:rFonts w:cs="Segoe UI"/>
          <w:lang w:val="en-GB"/>
        </w:rPr>
        <w:t xml:space="preserve">: </w:t>
      </w:r>
    </w:p>
    <w:p w:rsidR="00C10914" w:rsidRDefault="00B1571D" w:rsidP="00233A93">
      <w:pPr>
        <w:pStyle w:val="BodyText"/>
        <w:numPr>
          <w:ilvl w:val="0"/>
          <w:numId w:val="28"/>
        </w:numPr>
        <w:jc w:val="left"/>
        <w:rPr>
          <w:rFonts w:cs="Arial"/>
          <w:szCs w:val="20"/>
          <w:lang w:val="en-GB"/>
        </w:rPr>
      </w:pPr>
      <w:r w:rsidRPr="001D0CD2">
        <w:rPr>
          <w:rFonts w:cs="Arial"/>
          <w:szCs w:val="20"/>
          <w:lang w:val="en-GB"/>
        </w:rPr>
        <w:t>PHP, VB.net, SQL, PL/SQL</w:t>
      </w:r>
      <w:r>
        <w:rPr>
          <w:rFonts w:cs="Arial"/>
          <w:szCs w:val="20"/>
          <w:lang w:val="en-GB"/>
        </w:rPr>
        <w:t>, HTML</w:t>
      </w:r>
      <w:r w:rsidR="00113E81">
        <w:rPr>
          <w:rFonts w:cs="Arial"/>
          <w:szCs w:val="20"/>
          <w:lang w:val="en-GB"/>
        </w:rPr>
        <w:t>,</w:t>
      </w:r>
      <w:r w:rsidR="007E55AA">
        <w:rPr>
          <w:rFonts w:cs="Arial"/>
          <w:szCs w:val="20"/>
          <w:lang w:val="en-GB"/>
        </w:rPr>
        <w:t xml:space="preserve"> </w:t>
      </w:r>
      <w:proofErr w:type="spellStart"/>
      <w:r w:rsidR="00113E81">
        <w:rPr>
          <w:rFonts w:cs="Arial"/>
          <w:szCs w:val="20"/>
          <w:lang w:val="en-GB"/>
        </w:rPr>
        <w:t>jQuery</w:t>
      </w:r>
      <w:proofErr w:type="spellEnd"/>
      <w:r>
        <w:rPr>
          <w:rFonts w:cs="Arial"/>
          <w:szCs w:val="20"/>
          <w:lang w:val="en-GB"/>
        </w:rPr>
        <w:t xml:space="preserve"> and</w:t>
      </w:r>
      <w:r w:rsidRPr="001D0CD2">
        <w:rPr>
          <w:rFonts w:cs="Arial"/>
          <w:szCs w:val="20"/>
          <w:lang w:val="en-GB"/>
        </w:rPr>
        <w:t xml:space="preserve"> </w:t>
      </w:r>
      <w:r>
        <w:rPr>
          <w:rFonts w:cs="Arial"/>
          <w:szCs w:val="20"/>
          <w:lang w:val="en-GB"/>
        </w:rPr>
        <w:t>JavaScript</w:t>
      </w:r>
      <w:r w:rsidRPr="001D0CD2">
        <w:rPr>
          <w:rFonts w:cs="Arial"/>
          <w:szCs w:val="20"/>
          <w:lang w:val="en-GB"/>
        </w:rPr>
        <w:t>.</w:t>
      </w:r>
    </w:p>
    <w:p w:rsidR="00D62757" w:rsidRPr="00BB4C1E" w:rsidRDefault="00D62757" w:rsidP="00D62757">
      <w:pPr>
        <w:pStyle w:val="BodyText"/>
        <w:jc w:val="left"/>
        <w:rPr>
          <w:rStyle w:val="StyleGaramond12ptBold"/>
          <w:rFonts w:ascii="Verdana" w:hAnsi="Verdana" w:cs="Arial"/>
          <w:b w:val="0"/>
          <w:bCs w:val="0"/>
          <w:sz w:val="20"/>
          <w:szCs w:val="20"/>
          <w:lang w:val="en-GB"/>
        </w:rPr>
      </w:pPr>
    </w:p>
    <w:p w:rsidR="00B1571D" w:rsidRDefault="00B1571D" w:rsidP="002F40E8">
      <w:pPr>
        <w:pStyle w:val="BodyText"/>
        <w:jc w:val="left"/>
        <w:rPr>
          <w:rFonts w:ascii="Garamond" w:hAnsi="Garamond" w:cs="Arial"/>
          <w:sz w:val="24"/>
          <w:szCs w:val="22"/>
        </w:rPr>
      </w:pPr>
      <w:r>
        <w:rPr>
          <w:rStyle w:val="StyleGaramond12ptBold"/>
        </w:rPr>
        <w:t>D</w:t>
      </w:r>
      <w:r>
        <w:rPr>
          <w:rFonts w:ascii="Garamond" w:hAnsi="Garamond" w:cs="Arial"/>
          <w:sz w:val="24"/>
          <w:szCs w:val="22"/>
        </w:rPr>
        <w:t>escription:</w:t>
      </w:r>
    </w:p>
    <w:p w:rsidR="008032CD" w:rsidRPr="008032CD" w:rsidRDefault="008032CD" w:rsidP="00047D94">
      <w:pPr>
        <w:pStyle w:val="ListParagraph"/>
        <w:numPr>
          <w:ilvl w:val="0"/>
          <w:numId w:val="21"/>
        </w:numPr>
        <w:autoSpaceDE w:val="0"/>
        <w:rPr>
          <w:rFonts w:cs="Arial"/>
          <w:bCs/>
          <w:sz w:val="20"/>
          <w:szCs w:val="18"/>
        </w:rPr>
      </w:pPr>
      <w:r w:rsidRPr="008032CD">
        <w:rPr>
          <w:rFonts w:cs="Arial"/>
          <w:bCs/>
          <w:sz w:val="20"/>
          <w:szCs w:val="18"/>
        </w:rPr>
        <w:t>Convert the quantity based MES to LOT based MES</w:t>
      </w:r>
      <w:r>
        <w:rPr>
          <w:rFonts w:cs="Arial"/>
          <w:bCs/>
          <w:sz w:val="20"/>
          <w:szCs w:val="18"/>
        </w:rPr>
        <w:t>.</w:t>
      </w:r>
    </w:p>
    <w:p w:rsidR="008032CD" w:rsidRPr="008032CD" w:rsidRDefault="008032CD" w:rsidP="00047D94">
      <w:pPr>
        <w:pStyle w:val="ListParagraph"/>
        <w:numPr>
          <w:ilvl w:val="0"/>
          <w:numId w:val="21"/>
        </w:numPr>
        <w:autoSpaceDE w:val="0"/>
        <w:rPr>
          <w:rFonts w:cs="Arial"/>
          <w:bCs/>
          <w:sz w:val="20"/>
          <w:szCs w:val="18"/>
        </w:rPr>
      </w:pPr>
      <w:r w:rsidRPr="008032CD">
        <w:rPr>
          <w:rFonts w:cs="Arial"/>
          <w:bCs/>
          <w:sz w:val="20"/>
          <w:szCs w:val="18"/>
        </w:rPr>
        <w:t>Provide the</w:t>
      </w:r>
      <w:r w:rsidR="00B1571D" w:rsidRPr="008032CD">
        <w:rPr>
          <w:rFonts w:cs="Arial"/>
          <w:bCs/>
          <w:sz w:val="20"/>
          <w:szCs w:val="18"/>
        </w:rPr>
        <w:t xml:space="preserve"> LOT based tracking for </w:t>
      </w:r>
      <w:r w:rsidRPr="008032CD">
        <w:rPr>
          <w:rFonts w:cs="Arial"/>
          <w:bCs/>
          <w:sz w:val="20"/>
          <w:szCs w:val="18"/>
        </w:rPr>
        <w:t>the raw material used</w:t>
      </w:r>
      <w:r w:rsidR="00B1571D" w:rsidRPr="008032CD">
        <w:rPr>
          <w:rFonts w:cs="Arial"/>
          <w:bCs/>
          <w:sz w:val="20"/>
          <w:szCs w:val="18"/>
        </w:rPr>
        <w:t xml:space="preserve"> </w:t>
      </w:r>
      <w:r w:rsidRPr="008032CD">
        <w:rPr>
          <w:rFonts w:cs="Arial"/>
          <w:bCs/>
          <w:sz w:val="20"/>
          <w:szCs w:val="18"/>
        </w:rPr>
        <w:t>in manufacturing process</w:t>
      </w:r>
      <w:r>
        <w:rPr>
          <w:rFonts w:cs="Arial"/>
          <w:bCs/>
          <w:sz w:val="20"/>
          <w:szCs w:val="18"/>
        </w:rPr>
        <w:t>.</w:t>
      </w:r>
    </w:p>
    <w:p w:rsidR="008032CD" w:rsidRPr="008032CD" w:rsidRDefault="008032CD" w:rsidP="00047D94">
      <w:pPr>
        <w:pStyle w:val="ListParagraph"/>
        <w:numPr>
          <w:ilvl w:val="0"/>
          <w:numId w:val="21"/>
        </w:numPr>
        <w:autoSpaceDE w:val="0"/>
        <w:rPr>
          <w:rFonts w:cs="Arial"/>
          <w:bCs/>
          <w:sz w:val="20"/>
          <w:szCs w:val="18"/>
        </w:rPr>
      </w:pPr>
      <w:r w:rsidRPr="008032CD">
        <w:rPr>
          <w:rFonts w:cs="Arial"/>
          <w:bCs/>
          <w:sz w:val="20"/>
          <w:szCs w:val="18"/>
        </w:rPr>
        <w:t>E</w:t>
      </w:r>
      <w:r w:rsidR="00B1571D" w:rsidRPr="008032CD">
        <w:rPr>
          <w:rFonts w:cs="Arial"/>
          <w:bCs/>
          <w:sz w:val="20"/>
          <w:szCs w:val="18"/>
        </w:rPr>
        <w:t xml:space="preserve">nables the LOT based tracking for the scraps, WIP adjustments, WIP withdrawal </w:t>
      </w:r>
      <w:r w:rsidRPr="008032CD">
        <w:rPr>
          <w:rFonts w:cs="Arial"/>
          <w:bCs/>
          <w:sz w:val="20"/>
          <w:szCs w:val="18"/>
        </w:rPr>
        <w:t>transactions at each equipment.</w:t>
      </w:r>
    </w:p>
    <w:p w:rsidR="00B1571D" w:rsidRDefault="008032CD" w:rsidP="00047D94">
      <w:pPr>
        <w:pStyle w:val="ListParagraph"/>
        <w:numPr>
          <w:ilvl w:val="0"/>
          <w:numId w:val="21"/>
        </w:numPr>
        <w:autoSpaceDE w:val="0"/>
        <w:rPr>
          <w:rFonts w:cs="Arial"/>
          <w:bCs/>
          <w:sz w:val="20"/>
          <w:szCs w:val="18"/>
        </w:rPr>
      </w:pPr>
      <w:r w:rsidRPr="008032CD">
        <w:rPr>
          <w:rFonts w:cs="Arial"/>
          <w:bCs/>
          <w:sz w:val="20"/>
          <w:szCs w:val="18"/>
        </w:rPr>
        <w:t xml:space="preserve">Address </w:t>
      </w:r>
      <w:r w:rsidR="00B1571D" w:rsidRPr="008032CD">
        <w:rPr>
          <w:rFonts w:cs="Arial"/>
          <w:bCs/>
          <w:sz w:val="20"/>
          <w:szCs w:val="18"/>
        </w:rPr>
        <w:t>the gap with the inventory discrepancies.</w:t>
      </w:r>
    </w:p>
    <w:p w:rsidR="00C10914" w:rsidRDefault="00C10914" w:rsidP="00047D94">
      <w:pPr>
        <w:tabs>
          <w:tab w:val="left" w:pos="803"/>
          <w:tab w:val="left" w:pos="2880"/>
        </w:tabs>
        <w:rPr>
          <w:rFonts w:ascii="Garamond" w:hAnsi="Garamond" w:cs="Arial"/>
          <w:b/>
          <w:bCs/>
          <w:sz w:val="24"/>
        </w:rPr>
      </w:pPr>
    </w:p>
    <w:p w:rsidR="00C10914" w:rsidRDefault="00B1571D" w:rsidP="00047D94">
      <w:pPr>
        <w:tabs>
          <w:tab w:val="left" w:pos="803"/>
          <w:tab w:val="left" w:pos="2880"/>
        </w:tabs>
        <w:rPr>
          <w:rFonts w:cs="Arial"/>
          <w:bCs/>
          <w:sz w:val="20"/>
          <w:szCs w:val="20"/>
        </w:rPr>
      </w:pPr>
      <w:r>
        <w:rPr>
          <w:rFonts w:ascii="Garamond" w:hAnsi="Garamond" w:cs="Arial"/>
          <w:b/>
          <w:bCs/>
          <w:sz w:val="24"/>
        </w:rPr>
        <w:t>R</w:t>
      </w:r>
      <w:r>
        <w:rPr>
          <w:rFonts w:cs="Arial"/>
          <w:bCs/>
          <w:sz w:val="20"/>
          <w:szCs w:val="20"/>
        </w:rPr>
        <w:t>esponsibilities:</w:t>
      </w:r>
    </w:p>
    <w:p w:rsidR="00B1571D" w:rsidRDefault="00B1571D" w:rsidP="00047D94">
      <w:pPr>
        <w:numPr>
          <w:ilvl w:val="0"/>
          <w:numId w:val="10"/>
        </w:numPr>
        <w:rPr>
          <w:sz w:val="20"/>
          <w:szCs w:val="20"/>
        </w:rPr>
      </w:pPr>
      <w:r w:rsidRPr="00B1571D">
        <w:rPr>
          <w:sz w:val="20"/>
          <w:szCs w:val="20"/>
        </w:rPr>
        <w:t>Analyze and understand detailed business requirements</w:t>
      </w:r>
      <w:r w:rsidRPr="00E467B6">
        <w:rPr>
          <w:sz w:val="20"/>
          <w:szCs w:val="20"/>
        </w:rPr>
        <w:t>.</w:t>
      </w:r>
    </w:p>
    <w:p w:rsidR="00B1571D" w:rsidRPr="00B1571D" w:rsidRDefault="00B1571D" w:rsidP="00047D94">
      <w:pPr>
        <w:numPr>
          <w:ilvl w:val="0"/>
          <w:numId w:val="10"/>
        </w:numPr>
        <w:rPr>
          <w:sz w:val="20"/>
          <w:szCs w:val="20"/>
        </w:rPr>
      </w:pPr>
      <w:r w:rsidRPr="00B1571D">
        <w:rPr>
          <w:sz w:val="20"/>
          <w:szCs w:val="20"/>
        </w:rPr>
        <w:t>Working with clients to define the scope of a project.</w:t>
      </w:r>
    </w:p>
    <w:p w:rsidR="00B1571D" w:rsidRPr="00B1571D" w:rsidRDefault="00B1571D" w:rsidP="00047D94">
      <w:pPr>
        <w:numPr>
          <w:ilvl w:val="0"/>
          <w:numId w:val="10"/>
        </w:numPr>
        <w:spacing w:line="240" w:lineRule="atLeast"/>
        <w:rPr>
          <w:sz w:val="20"/>
          <w:szCs w:val="20"/>
        </w:rPr>
      </w:pPr>
      <w:r w:rsidRPr="00B1571D">
        <w:rPr>
          <w:sz w:val="20"/>
          <w:szCs w:val="20"/>
        </w:rPr>
        <w:t>Provide software solutions, develop, testing and documentation.</w:t>
      </w:r>
    </w:p>
    <w:p w:rsidR="00B1571D" w:rsidRPr="00B1571D" w:rsidRDefault="00B1571D" w:rsidP="00047D94">
      <w:pPr>
        <w:numPr>
          <w:ilvl w:val="0"/>
          <w:numId w:val="10"/>
        </w:numPr>
        <w:rPr>
          <w:sz w:val="20"/>
          <w:szCs w:val="20"/>
        </w:rPr>
      </w:pPr>
      <w:r w:rsidRPr="00B1571D">
        <w:rPr>
          <w:sz w:val="20"/>
          <w:szCs w:val="20"/>
        </w:rPr>
        <w:t>Organizing training for users and other consultants.</w:t>
      </w:r>
    </w:p>
    <w:p w:rsidR="00B1571D" w:rsidRPr="007E47C8" w:rsidRDefault="00B1571D" w:rsidP="00047D94">
      <w:pPr>
        <w:numPr>
          <w:ilvl w:val="0"/>
          <w:numId w:val="10"/>
        </w:numPr>
        <w:suppressAutoHyphens w:val="0"/>
        <w:spacing w:line="312" w:lineRule="atLeast"/>
        <w:textAlignment w:val="baseline"/>
        <w:rPr>
          <w:sz w:val="20"/>
          <w:szCs w:val="20"/>
        </w:rPr>
      </w:pPr>
      <w:r>
        <w:rPr>
          <w:sz w:val="20"/>
          <w:szCs w:val="20"/>
        </w:rPr>
        <w:t>H</w:t>
      </w:r>
      <w:r w:rsidRPr="007E47C8">
        <w:rPr>
          <w:sz w:val="20"/>
          <w:szCs w:val="20"/>
        </w:rPr>
        <w:t>elping clients wi</w:t>
      </w:r>
      <w:r>
        <w:rPr>
          <w:sz w:val="20"/>
          <w:szCs w:val="20"/>
        </w:rPr>
        <w:t>th change-management activities.</w:t>
      </w:r>
    </w:p>
    <w:p w:rsidR="00B1571D" w:rsidRPr="002E3D67" w:rsidRDefault="00B1571D" w:rsidP="00047D94">
      <w:pPr>
        <w:numPr>
          <w:ilvl w:val="0"/>
          <w:numId w:val="10"/>
        </w:numPr>
        <w:rPr>
          <w:rFonts w:cs="Arial"/>
          <w:color w:val="333333"/>
          <w:sz w:val="20"/>
          <w:szCs w:val="20"/>
          <w:shd w:val="clear" w:color="auto" w:fill="FFFFFF"/>
        </w:rPr>
      </w:pPr>
      <w:r w:rsidRPr="00E467B6">
        <w:rPr>
          <w:sz w:val="20"/>
          <w:szCs w:val="20"/>
        </w:rPr>
        <w:t>Coordinate and collaborate workflow processes and issues in designing, programming and testing</w:t>
      </w:r>
      <w:r>
        <w:rPr>
          <w:sz w:val="20"/>
          <w:szCs w:val="20"/>
        </w:rPr>
        <w:t>.</w:t>
      </w:r>
    </w:p>
    <w:p w:rsidR="002E3D67" w:rsidRPr="0059472B" w:rsidRDefault="002E3D67" w:rsidP="0059472B">
      <w:pPr>
        <w:pStyle w:val="ListParagraph"/>
        <w:numPr>
          <w:ilvl w:val="0"/>
          <w:numId w:val="10"/>
        </w:numPr>
        <w:rPr>
          <w:sz w:val="20"/>
          <w:szCs w:val="20"/>
        </w:rPr>
      </w:pPr>
      <w:r w:rsidRPr="0059472B">
        <w:rPr>
          <w:sz w:val="20"/>
          <w:szCs w:val="20"/>
        </w:rPr>
        <w:t>Improved the performance of application by using cache systems and tuning the webserver settings.</w:t>
      </w:r>
    </w:p>
    <w:p w:rsidR="002E3D67" w:rsidRPr="0059472B" w:rsidRDefault="002E3D67" w:rsidP="0059472B">
      <w:pPr>
        <w:pStyle w:val="ListParagraph"/>
        <w:numPr>
          <w:ilvl w:val="0"/>
          <w:numId w:val="10"/>
        </w:numPr>
        <w:rPr>
          <w:sz w:val="20"/>
          <w:szCs w:val="20"/>
        </w:rPr>
      </w:pPr>
      <w:r w:rsidRPr="0059472B">
        <w:rPr>
          <w:sz w:val="20"/>
          <w:szCs w:val="20"/>
        </w:rPr>
        <w:t>Did application profiling and identified the code which needs improvement.</w:t>
      </w:r>
    </w:p>
    <w:p w:rsidR="00963165" w:rsidRPr="0059472B" w:rsidRDefault="002E3D67" w:rsidP="00A253FF">
      <w:pPr>
        <w:pStyle w:val="ListParagraph"/>
        <w:numPr>
          <w:ilvl w:val="0"/>
          <w:numId w:val="10"/>
        </w:numPr>
        <w:rPr>
          <w:sz w:val="20"/>
          <w:szCs w:val="20"/>
        </w:rPr>
      </w:pPr>
      <w:r w:rsidRPr="0059472B">
        <w:rPr>
          <w:sz w:val="20"/>
          <w:szCs w:val="20"/>
        </w:rPr>
        <w:t xml:space="preserve">Reduced the CPU usage of oracle database using </w:t>
      </w:r>
      <w:r w:rsidR="00DF0DF3">
        <w:rPr>
          <w:sz w:val="20"/>
          <w:szCs w:val="20"/>
        </w:rPr>
        <w:t>table</w:t>
      </w:r>
      <w:r w:rsidRPr="0059472B">
        <w:rPr>
          <w:sz w:val="20"/>
          <w:szCs w:val="20"/>
        </w:rPr>
        <w:t xml:space="preserve"> partition, materialized views, result </w:t>
      </w:r>
      <w:r w:rsidR="00594D5B">
        <w:rPr>
          <w:sz w:val="20"/>
          <w:szCs w:val="20"/>
        </w:rPr>
        <w:t>cache</w:t>
      </w:r>
      <w:r w:rsidRPr="0059472B">
        <w:rPr>
          <w:sz w:val="20"/>
          <w:szCs w:val="20"/>
        </w:rPr>
        <w:t>, PL/SQL blocks and table indexes.</w:t>
      </w:r>
    </w:p>
    <w:p w:rsidR="002E3D67" w:rsidRPr="0015326C" w:rsidRDefault="002E3D67" w:rsidP="0059472B">
      <w:pPr>
        <w:pStyle w:val="ListParagraph"/>
        <w:numPr>
          <w:ilvl w:val="0"/>
          <w:numId w:val="10"/>
        </w:numPr>
        <w:rPr>
          <w:sz w:val="20"/>
          <w:szCs w:val="20"/>
        </w:rPr>
      </w:pPr>
      <w:r w:rsidRPr="0015326C">
        <w:rPr>
          <w:sz w:val="20"/>
          <w:szCs w:val="20"/>
        </w:rPr>
        <w:t xml:space="preserve">Configured reports using </w:t>
      </w:r>
      <w:proofErr w:type="spellStart"/>
      <w:r w:rsidRPr="0015326C">
        <w:rPr>
          <w:sz w:val="20"/>
          <w:szCs w:val="20"/>
        </w:rPr>
        <w:t>Pentaho</w:t>
      </w:r>
      <w:proofErr w:type="spellEnd"/>
      <w:r w:rsidRPr="0015326C">
        <w:rPr>
          <w:sz w:val="20"/>
          <w:szCs w:val="20"/>
        </w:rPr>
        <w:t xml:space="preserve"> reporting tool.</w:t>
      </w:r>
    </w:p>
    <w:p w:rsidR="00DF0DF3" w:rsidRDefault="00DF0DF3" w:rsidP="0059472B">
      <w:pPr>
        <w:pStyle w:val="ListParagraph"/>
        <w:numPr>
          <w:ilvl w:val="0"/>
          <w:numId w:val="10"/>
        </w:numPr>
        <w:rPr>
          <w:sz w:val="20"/>
          <w:szCs w:val="20"/>
        </w:rPr>
      </w:pPr>
      <w:r w:rsidRPr="0015326C">
        <w:rPr>
          <w:sz w:val="20"/>
          <w:szCs w:val="20"/>
        </w:rPr>
        <w:t>Configured ETL jobs to transfer the data from one database instance to other database instance for reporting.</w:t>
      </w:r>
    </w:p>
    <w:p w:rsidR="008D0464" w:rsidRPr="008D0464" w:rsidRDefault="00554224" w:rsidP="008D0464">
      <w:pPr>
        <w:pStyle w:val="ListParagraph"/>
        <w:numPr>
          <w:ilvl w:val="0"/>
          <w:numId w:val="10"/>
        </w:numPr>
        <w:rPr>
          <w:sz w:val="20"/>
          <w:szCs w:val="20"/>
        </w:rPr>
      </w:pPr>
      <w:r>
        <w:rPr>
          <w:sz w:val="20"/>
          <w:szCs w:val="20"/>
        </w:rPr>
        <w:t>Draw the sequence and flow charts using Microsoft Visio.</w:t>
      </w:r>
    </w:p>
    <w:p w:rsidR="00770B0F" w:rsidRDefault="00770B0F">
      <w:pPr>
        <w:suppressAutoHyphens w:val="0"/>
        <w:rPr>
          <w:rFonts w:ascii="Garamond" w:hAnsi="Garamond"/>
          <w:b/>
          <w:sz w:val="24"/>
          <w:szCs w:val="22"/>
        </w:rPr>
      </w:pPr>
    </w:p>
    <w:p w:rsidR="00B1571D" w:rsidRDefault="00B1571D" w:rsidP="00047D94">
      <w:pPr>
        <w:pStyle w:val="BodyText"/>
        <w:shd w:val="clear" w:color="auto" w:fill="E6E6E6"/>
        <w:spacing w:line="240" w:lineRule="auto"/>
        <w:jc w:val="left"/>
        <w:rPr>
          <w:rFonts w:ascii="Garamond" w:hAnsi="Garamond"/>
          <w:b/>
          <w:sz w:val="24"/>
          <w:szCs w:val="22"/>
        </w:rPr>
      </w:pPr>
      <w:r>
        <w:rPr>
          <w:rFonts w:ascii="Garamond" w:hAnsi="Garamond"/>
          <w:b/>
          <w:sz w:val="24"/>
          <w:szCs w:val="22"/>
        </w:rPr>
        <w:t>P</w:t>
      </w:r>
      <w:r>
        <w:rPr>
          <w:rFonts w:ascii="Garamond" w:hAnsi="Garamond"/>
          <w:sz w:val="24"/>
          <w:szCs w:val="22"/>
        </w:rPr>
        <w:t>ro</w:t>
      </w:r>
      <w:r w:rsidR="009E61D5">
        <w:rPr>
          <w:rFonts w:ascii="Garamond" w:hAnsi="Garamond"/>
          <w:sz w:val="24"/>
          <w:szCs w:val="22"/>
        </w:rPr>
        <w:t>ject</w:t>
      </w:r>
      <w:r>
        <w:rPr>
          <w:rFonts w:ascii="Garamond" w:hAnsi="Garamond"/>
          <w:sz w:val="24"/>
          <w:szCs w:val="22"/>
        </w:rPr>
        <w:t>:</w:t>
      </w:r>
      <w:r>
        <w:rPr>
          <w:rFonts w:ascii="Garamond" w:hAnsi="Garamond"/>
          <w:b/>
          <w:sz w:val="24"/>
          <w:szCs w:val="22"/>
        </w:rPr>
        <w:t xml:space="preserve"> Indirect Material Consumption (ID</w:t>
      </w:r>
      <w:r w:rsidR="008307A8">
        <w:rPr>
          <w:rFonts w:ascii="Garamond" w:hAnsi="Garamond"/>
          <w:b/>
          <w:sz w:val="24"/>
          <w:szCs w:val="22"/>
        </w:rPr>
        <w:t xml:space="preserve">M)      </w:t>
      </w:r>
      <w:r w:rsidR="008307A8">
        <w:rPr>
          <w:rFonts w:ascii="Garamond" w:hAnsi="Garamond"/>
          <w:b/>
          <w:sz w:val="24"/>
          <w:szCs w:val="22"/>
        </w:rPr>
        <w:tab/>
      </w:r>
      <w:r w:rsidR="008307A8">
        <w:rPr>
          <w:rFonts w:ascii="Garamond" w:hAnsi="Garamond"/>
          <w:b/>
          <w:sz w:val="24"/>
          <w:szCs w:val="22"/>
        </w:rPr>
        <w:tab/>
      </w:r>
      <w:r w:rsidR="008307A8">
        <w:rPr>
          <w:rFonts w:ascii="Garamond" w:hAnsi="Garamond"/>
          <w:b/>
          <w:sz w:val="24"/>
          <w:szCs w:val="22"/>
        </w:rPr>
        <w:tab/>
      </w:r>
      <w:r w:rsidR="00071444">
        <w:rPr>
          <w:rFonts w:ascii="Garamond" w:hAnsi="Garamond"/>
          <w:b/>
          <w:sz w:val="24"/>
          <w:szCs w:val="22"/>
        </w:rPr>
        <w:t xml:space="preserve">          December 2013</w:t>
      </w:r>
      <w:r w:rsidR="00FB5025">
        <w:rPr>
          <w:rFonts w:ascii="Garamond" w:hAnsi="Garamond"/>
          <w:b/>
          <w:sz w:val="24"/>
          <w:szCs w:val="22"/>
        </w:rPr>
        <w:t xml:space="preserve"> – </w:t>
      </w:r>
      <w:r w:rsidR="00071444">
        <w:rPr>
          <w:rFonts w:ascii="Garamond" w:hAnsi="Garamond"/>
          <w:b/>
          <w:sz w:val="24"/>
          <w:szCs w:val="22"/>
        </w:rPr>
        <w:t>April</w:t>
      </w:r>
      <w:r w:rsidR="00FB5025">
        <w:rPr>
          <w:rFonts w:ascii="Garamond" w:hAnsi="Garamond"/>
          <w:b/>
          <w:sz w:val="24"/>
          <w:szCs w:val="22"/>
        </w:rPr>
        <w:t xml:space="preserve"> 2014</w:t>
      </w:r>
    </w:p>
    <w:p w:rsidR="00B1571D" w:rsidRDefault="00B1571D" w:rsidP="00047D94"/>
    <w:p w:rsidR="00B1571D" w:rsidRDefault="00B1571D" w:rsidP="00047D94">
      <w:pPr>
        <w:rPr>
          <w:sz w:val="20"/>
          <w:szCs w:val="20"/>
        </w:rPr>
      </w:pPr>
      <w:r>
        <w:rPr>
          <w:rFonts w:ascii="Garamond" w:hAnsi="Garamond"/>
          <w:b/>
          <w:sz w:val="24"/>
        </w:rPr>
        <w:t>C</w:t>
      </w:r>
      <w:r>
        <w:rPr>
          <w:rFonts w:ascii="Garamond" w:hAnsi="Garamond"/>
          <w:sz w:val="24"/>
        </w:rPr>
        <w:t>lients</w:t>
      </w:r>
      <w:r>
        <w:rPr>
          <w:sz w:val="20"/>
          <w:szCs w:val="20"/>
        </w:rPr>
        <w:t xml:space="preserve">: </w:t>
      </w:r>
    </w:p>
    <w:p w:rsidR="00B1571D" w:rsidRDefault="00B1571D" w:rsidP="00047D94">
      <w:pPr>
        <w:numPr>
          <w:ilvl w:val="0"/>
          <w:numId w:val="9"/>
        </w:numPr>
        <w:rPr>
          <w:sz w:val="20"/>
          <w:szCs w:val="20"/>
        </w:rPr>
      </w:pPr>
      <w:r>
        <w:rPr>
          <w:sz w:val="20"/>
          <w:szCs w:val="20"/>
        </w:rPr>
        <w:t xml:space="preserve"> </w:t>
      </w:r>
      <w:proofErr w:type="spellStart"/>
      <w:r>
        <w:rPr>
          <w:sz w:val="20"/>
          <w:szCs w:val="20"/>
        </w:rPr>
        <w:t>Sunpower</w:t>
      </w:r>
      <w:proofErr w:type="spellEnd"/>
      <w:r>
        <w:rPr>
          <w:sz w:val="20"/>
          <w:szCs w:val="20"/>
        </w:rPr>
        <w:t xml:space="preserve"> </w:t>
      </w:r>
      <w:r w:rsidRPr="00B1571D">
        <w:rPr>
          <w:sz w:val="20"/>
          <w:szCs w:val="20"/>
        </w:rPr>
        <w:t>Philippines Manufacturing Ltd</w:t>
      </w:r>
    </w:p>
    <w:p w:rsidR="00B1571D" w:rsidRDefault="00B1571D" w:rsidP="00047D94">
      <w:pPr>
        <w:rPr>
          <w:sz w:val="20"/>
          <w:szCs w:val="20"/>
        </w:rPr>
      </w:pPr>
    </w:p>
    <w:p w:rsidR="00B1571D" w:rsidRDefault="00B1571D" w:rsidP="00047D94">
      <w:pPr>
        <w:rPr>
          <w:sz w:val="20"/>
          <w:szCs w:val="20"/>
        </w:rPr>
      </w:pPr>
      <w:r>
        <w:rPr>
          <w:rFonts w:ascii="Garamond" w:hAnsi="Garamond"/>
          <w:b/>
          <w:sz w:val="24"/>
        </w:rPr>
        <w:t>E</w:t>
      </w:r>
      <w:r>
        <w:rPr>
          <w:rFonts w:ascii="Garamond" w:hAnsi="Garamond"/>
          <w:sz w:val="24"/>
        </w:rPr>
        <w:t>nvironment</w:t>
      </w:r>
      <w:r>
        <w:rPr>
          <w:sz w:val="20"/>
          <w:szCs w:val="20"/>
        </w:rPr>
        <w:t>:</w:t>
      </w:r>
    </w:p>
    <w:p w:rsidR="00B1571D" w:rsidRDefault="00B1571D" w:rsidP="00047D94">
      <w:pPr>
        <w:numPr>
          <w:ilvl w:val="0"/>
          <w:numId w:val="9"/>
        </w:numPr>
        <w:rPr>
          <w:sz w:val="20"/>
          <w:szCs w:val="20"/>
        </w:rPr>
      </w:pPr>
      <w:r>
        <w:rPr>
          <w:sz w:val="20"/>
          <w:szCs w:val="20"/>
        </w:rPr>
        <w:t xml:space="preserve"> OS on Server - Windows.</w:t>
      </w:r>
    </w:p>
    <w:p w:rsidR="00B1571D" w:rsidRDefault="00B1571D" w:rsidP="00047D94">
      <w:pPr>
        <w:numPr>
          <w:ilvl w:val="0"/>
          <w:numId w:val="9"/>
        </w:numPr>
        <w:rPr>
          <w:sz w:val="20"/>
          <w:szCs w:val="20"/>
        </w:rPr>
      </w:pPr>
      <w:r>
        <w:rPr>
          <w:sz w:val="20"/>
          <w:szCs w:val="20"/>
        </w:rPr>
        <w:t xml:space="preserve"> Application/Web Server - Apache Tomcat with JDK 6.</w:t>
      </w:r>
    </w:p>
    <w:p w:rsidR="00B1571D" w:rsidRDefault="00B1571D" w:rsidP="00047D94">
      <w:pPr>
        <w:numPr>
          <w:ilvl w:val="0"/>
          <w:numId w:val="9"/>
        </w:numPr>
        <w:rPr>
          <w:sz w:val="20"/>
          <w:szCs w:val="20"/>
        </w:rPr>
      </w:pPr>
      <w:r>
        <w:rPr>
          <w:sz w:val="20"/>
          <w:szCs w:val="20"/>
        </w:rPr>
        <w:t xml:space="preserve"> Databases – Oracle. </w:t>
      </w:r>
    </w:p>
    <w:p w:rsidR="00B1571D" w:rsidRDefault="00B1571D" w:rsidP="00047D94">
      <w:pPr>
        <w:numPr>
          <w:ilvl w:val="0"/>
          <w:numId w:val="9"/>
        </w:numPr>
        <w:rPr>
          <w:sz w:val="20"/>
          <w:szCs w:val="20"/>
        </w:rPr>
      </w:pPr>
      <w:r>
        <w:rPr>
          <w:sz w:val="20"/>
          <w:szCs w:val="20"/>
        </w:rPr>
        <w:t xml:space="preserve"> IDE - Eclipse JEE.</w:t>
      </w:r>
    </w:p>
    <w:p w:rsidR="009D28FA" w:rsidRDefault="009D28FA" w:rsidP="00047D94">
      <w:pPr>
        <w:numPr>
          <w:ilvl w:val="0"/>
          <w:numId w:val="9"/>
        </w:numPr>
        <w:rPr>
          <w:sz w:val="20"/>
          <w:szCs w:val="20"/>
        </w:rPr>
      </w:pPr>
      <w:r>
        <w:rPr>
          <w:sz w:val="20"/>
          <w:szCs w:val="20"/>
        </w:rPr>
        <w:t>Version Control - CVS</w:t>
      </w:r>
    </w:p>
    <w:p w:rsidR="00B1571D" w:rsidRPr="00C308B6" w:rsidRDefault="00B1571D" w:rsidP="00047D94">
      <w:pPr>
        <w:numPr>
          <w:ilvl w:val="0"/>
          <w:numId w:val="9"/>
        </w:numPr>
        <w:rPr>
          <w:sz w:val="20"/>
          <w:szCs w:val="20"/>
          <w:lang w:val="en-PH"/>
        </w:rPr>
      </w:pPr>
      <w:r w:rsidRPr="00C308B6">
        <w:rPr>
          <w:sz w:val="20"/>
          <w:szCs w:val="20"/>
          <w:lang w:val="en-PH"/>
        </w:rPr>
        <w:t xml:space="preserve"> </w:t>
      </w:r>
      <w:r>
        <w:rPr>
          <w:sz w:val="20"/>
          <w:szCs w:val="20"/>
          <w:lang w:val="en-PH"/>
        </w:rPr>
        <w:t xml:space="preserve">Reporting Tool - </w:t>
      </w:r>
      <w:proofErr w:type="spellStart"/>
      <w:r w:rsidRPr="00C308B6">
        <w:rPr>
          <w:sz w:val="20"/>
          <w:szCs w:val="20"/>
          <w:lang w:val="en-PH"/>
        </w:rPr>
        <w:t>Pentaho</w:t>
      </w:r>
      <w:proofErr w:type="spellEnd"/>
      <w:r w:rsidRPr="00C308B6">
        <w:rPr>
          <w:sz w:val="20"/>
          <w:szCs w:val="20"/>
          <w:lang w:val="en-PH"/>
        </w:rPr>
        <w:t xml:space="preserve"> Report designer, </w:t>
      </w:r>
      <w:proofErr w:type="spellStart"/>
      <w:r w:rsidRPr="00C308B6">
        <w:rPr>
          <w:sz w:val="20"/>
          <w:szCs w:val="20"/>
          <w:lang w:val="en-PH"/>
        </w:rPr>
        <w:t>Pentaho</w:t>
      </w:r>
      <w:proofErr w:type="spellEnd"/>
      <w:r w:rsidRPr="00C308B6">
        <w:rPr>
          <w:sz w:val="20"/>
          <w:szCs w:val="20"/>
          <w:lang w:val="en-PH"/>
        </w:rPr>
        <w:t xml:space="preserve"> Data </w:t>
      </w:r>
      <w:r w:rsidR="00A02831" w:rsidRPr="00C308B6">
        <w:rPr>
          <w:sz w:val="20"/>
          <w:szCs w:val="20"/>
          <w:lang w:val="en-PH"/>
        </w:rPr>
        <w:t>Integration</w:t>
      </w:r>
      <w:r w:rsidRPr="00C308B6">
        <w:rPr>
          <w:sz w:val="20"/>
          <w:szCs w:val="20"/>
          <w:lang w:val="en-PH"/>
        </w:rPr>
        <w:t xml:space="preserve"> and</w:t>
      </w:r>
      <w:r>
        <w:rPr>
          <w:sz w:val="20"/>
          <w:szCs w:val="20"/>
          <w:lang w:val="en-PH"/>
        </w:rPr>
        <w:t xml:space="preserve"> </w:t>
      </w:r>
      <w:proofErr w:type="spellStart"/>
      <w:r>
        <w:rPr>
          <w:sz w:val="20"/>
          <w:szCs w:val="20"/>
          <w:lang w:val="en-PH"/>
        </w:rPr>
        <w:t>Pentaho</w:t>
      </w:r>
      <w:proofErr w:type="spellEnd"/>
      <w:r>
        <w:rPr>
          <w:sz w:val="20"/>
          <w:szCs w:val="20"/>
          <w:lang w:val="en-PH"/>
        </w:rPr>
        <w:t xml:space="preserve"> BI Server.</w:t>
      </w:r>
    </w:p>
    <w:p w:rsidR="00B1571D" w:rsidRPr="00C308B6" w:rsidRDefault="00B1571D" w:rsidP="00047D94">
      <w:pPr>
        <w:rPr>
          <w:sz w:val="20"/>
          <w:szCs w:val="20"/>
          <w:lang w:val="en-PH"/>
        </w:rPr>
      </w:pPr>
    </w:p>
    <w:p w:rsidR="00B1571D" w:rsidRDefault="00B1571D" w:rsidP="00047D94">
      <w:pPr>
        <w:rPr>
          <w:sz w:val="20"/>
          <w:szCs w:val="20"/>
        </w:rPr>
      </w:pPr>
      <w:r>
        <w:rPr>
          <w:rFonts w:ascii="Garamond" w:hAnsi="Garamond"/>
          <w:b/>
          <w:sz w:val="24"/>
        </w:rPr>
        <w:t>T</w:t>
      </w:r>
      <w:r>
        <w:rPr>
          <w:rFonts w:ascii="Garamond" w:hAnsi="Garamond"/>
          <w:sz w:val="24"/>
        </w:rPr>
        <w:t>echnologies</w:t>
      </w:r>
      <w:r>
        <w:rPr>
          <w:sz w:val="20"/>
          <w:szCs w:val="20"/>
        </w:rPr>
        <w:t xml:space="preserve">:   </w:t>
      </w:r>
    </w:p>
    <w:p w:rsidR="00B1571D" w:rsidRPr="00C308B6" w:rsidRDefault="00B1571D" w:rsidP="00047D94">
      <w:pPr>
        <w:numPr>
          <w:ilvl w:val="0"/>
          <w:numId w:val="5"/>
        </w:numPr>
        <w:rPr>
          <w:sz w:val="20"/>
          <w:szCs w:val="20"/>
        </w:rPr>
      </w:pPr>
      <w:r w:rsidRPr="00C308B6">
        <w:rPr>
          <w:sz w:val="20"/>
          <w:szCs w:val="20"/>
        </w:rPr>
        <w:t xml:space="preserve"> Java/J2EE, JSP, JQ</w:t>
      </w:r>
      <w:r>
        <w:rPr>
          <w:sz w:val="20"/>
          <w:szCs w:val="20"/>
        </w:rPr>
        <w:t>GRID</w:t>
      </w:r>
      <w:r w:rsidRPr="00C308B6">
        <w:rPr>
          <w:sz w:val="20"/>
          <w:szCs w:val="20"/>
        </w:rPr>
        <w:t xml:space="preserve">, </w:t>
      </w:r>
      <w:proofErr w:type="spellStart"/>
      <w:r w:rsidRPr="00C308B6">
        <w:rPr>
          <w:sz w:val="20"/>
          <w:szCs w:val="20"/>
        </w:rPr>
        <w:t>JQuer</w:t>
      </w:r>
      <w:r>
        <w:rPr>
          <w:sz w:val="20"/>
          <w:szCs w:val="20"/>
        </w:rPr>
        <w:t>y</w:t>
      </w:r>
      <w:proofErr w:type="spellEnd"/>
      <w:r>
        <w:rPr>
          <w:sz w:val="20"/>
          <w:szCs w:val="20"/>
        </w:rPr>
        <w:t>, AJAX and HTML</w:t>
      </w:r>
    </w:p>
    <w:p w:rsidR="00B1571D" w:rsidRDefault="00B1571D" w:rsidP="00047D94">
      <w:pPr>
        <w:numPr>
          <w:ilvl w:val="0"/>
          <w:numId w:val="9"/>
        </w:numPr>
        <w:rPr>
          <w:sz w:val="20"/>
          <w:szCs w:val="20"/>
        </w:rPr>
      </w:pPr>
      <w:r>
        <w:rPr>
          <w:sz w:val="20"/>
          <w:szCs w:val="20"/>
        </w:rPr>
        <w:t xml:space="preserve"> Oracle 10g.</w:t>
      </w:r>
    </w:p>
    <w:p w:rsidR="00B1571D" w:rsidRDefault="00B1571D" w:rsidP="00047D94">
      <w:pPr>
        <w:rPr>
          <w:rFonts w:ascii="Garamond" w:hAnsi="Garamond"/>
          <w:b/>
          <w:sz w:val="24"/>
        </w:rPr>
      </w:pPr>
    </w:p>
    <w:p w:rsidR="00B1571D" w:rsidRDefault="00B1571D" w:rsidP="00047D94">
      <w:pPr>
        <w:rPr>
          <w:sz w:val="20"/>
          <w:szCs w:val="20"/>
        </w:rPr>
      </w:pPr>
      <w:r>
        <w:rPr>
          <w:rFonts w:ascii="Garamond" w:hAnsi="Garamond"/>
          <w:b/>
          <w:sz w:val="24"/>
        </w:rPr>
        <w:t>D</w:t>
      </w:r>
      <w:r>
        <w:rPr>
          <w:rFonts w:ascii="Garamond" w:hAnsi="Garamond"/>
          <w:sz w:val="24"/>
        </w:rPr>
        <w:t>escription</w:t>
      </w:r>
      <w:r>
        <w:rPr>
          <w:sz w:val="20"/>
          <w:szCs w:val="20"/>
        </w:rPr>
        <w:t>:</w:t>
      </w:r>
    </w:p>
    <w:p w:rsidR="00B1571D" w:rsidRDefault="00B1571D" w:rsidP="00047D94">
      <w:pPr>
        <w:numPr>
          <w:ilvl w:val="0"/>
          <w:numId w:val="9"/>
        </w:numPr>
        <w:rPr>
          <w:sz w:val="20"/>
          <w:szCs w:val="20"/>
        </w:rPr>
      </w:pPr>
      <w:r>
        <w:rPr>
          <w:sz w:val="20"/>
          <w:szCs w:val="20"/>
        </w:rPr>
        <w:t xml:space="preserve">Capture the indirect material usage across all lines of </w:t>
      </w:r>
      <w:proofErr w:type="spellStart"/>
      <w:r>
        <w:rPr>
          <w:sz w:val="20"/>
          <w:szCs w:val="20"/>
        </w:rPr>
        <w:t>Sun</w:t>
      </w:r>
      <w:r w:rsidR="00A02831">
        <w:rPr>
          <w:sz w:val="20"/>
          <w:szCs w:val="20"/>
        </w:rPr>
        <w:t>p</w:t>
      </w:r>
      <w:r>
        <w:rPr>
          <w:sz w:val="20"/>
          <w:szCs w:val="20"/>
        </w:rPr>
        <w:t>ower</w:t>
      </w:r>
      <w:proofErr w:type="spellEnd"/>
      <w:r>
        <w:rPr>
          <w:sz w:val="20"/>
          <w:szCs w:val="20"/>
        </w:rPr>
        <w:t xml:space="preserve"> Manufacturing Labs.</w:t>
      </w:r>
    </w:p>
    <w:p w:rsidR="00B1571D" w:rsidRDefault="00B1571D" w:rsidP="00047D94">
      <w:pPr>
        <w:numPr>
          <w:ilvl w:val="0"/>
          <w:numId w:val="9"/>
        </w:numPr>
        <w:rPr>
          <w:sz w:val="20"/>
          <w:szCs w:val="20"/>
        </w:rPr>
      </w:pPr>
      <w:r>
        <w:rPr>
          <w:sz w:val="20"/>
          <w:szCs w:val="20"/>
        </w:rPr>
        <w:t>Configure the reports on the captured data to compare actual v</w:t>
      </w:r>
      <w:r w:rsidR="004E6D54">
        <w:rPr>
          <w:sz w:val="20"/>
          <w:szCs w:val="20"/>
        </w:rPr>
        <w:t>ersus</w:t>
      </w:r>
      <w:r>
        <w:rPr>
          <w:sz w:val="20"/>
          <w:szCs w:val="20"/>
        </w:rPr>
        <w:t xml:space="preserve"> planned usage.</w:t>
      </w:r>
    </w:p>
    <w:p w:rsidR="00B1571D" w:rsidRDefault="00B1571D" w:rsidP="00047D94">
      <w:pPr>
        <w:ind w:left="720"/>
        <w:rPr>
          <w:sz w:val="20"/>
          <w:szCs w:val="20"/>
        </w:rPr>
      </w:pPr>
    </w:p>
    <w:p w:rsidR="00B1571D" w:rsidRPr="00A02831" w:rsidRDefault="00B1571D" w:rsidP="00047D94">
      <w:pPr>
        <w:rPr>
          <w:rFonts w:ascii="Garamond" w:hAnsi="Garamond" w:cs="Arial"/>
          <w:b/>
          <w:bCs/>
          <w:sz w:val="24"/>
        </w:rPr>
      </w:pPr>
      <w:r w:rsidRPr="00A02831">
        <w:rPr>
          <w:rFonts w:ascii="Garamond" w:hAnsi="Garamond" w:cs="Arial"/>
          <w:b/>
          <w:bCs/>
          <w:sz w:val="24"/>
        </w:rPr>
        <w:t>R</w:t>
      </w:r>
      <w:r w:rsidRPr="00A02831">
        <w:rPr>
          <w:rFonts w:ascii="Garamond" w:hAnsi="Garamond" w:cs="Arial"/>
          <w:bCs/>
          <w:sz w:val="24"/>
        </w:rPr>
        <w:t>esponsibilities</w:t>
      </w:r>
      <w:r w:rsidRPr="00A02831">
        <w:rPr>
          <w:rFonts w:ascii="Garamond" w:hAnsi="Garamond" w:cs="Arial"/>
          <w:b/>
          <w:bCs/>
          <w:sz w:val="24"/>
        </w:rPr>
        <w:t>:</w:t>
      </w:r>
    </w:p>
    <w:p w:rsidR="00B1571D" w:rsidRDefault="00B1571D" w:rsidP="00047D94">
      <w:pPr>
        <w:numPr>
          <w:ilvl w:val="0"/>
          <w:numId w:val="9"/>
        </w:numPr>
        <w:rPr>
          <w:sz w:val="20"/>
          <w:szCs w:val="20"/>
        </w:rPr>
      </w:pPr>
      <w:r>
        <w:rPr>
          <w:sz w:val="20"/>
          <w:szCs w:val="20"/>
        </w:rPr>
        <w:lastRenderedPageBreak/>
        <w:t xml:space="preserve"> Working with Business team to gather requirements.</w:t>
      </w:r>
    </w:p>
    <w:p w:rsidR="00B1571D" w:rsidRDefault="00B1571D" w:rsidP="00047D94">
      <w:pPr>
        <w:numPr>
          <w:ilvl w:val="0"/>
          <w:numId w:val="9"/>
        </w:numPr>
        <w:rPr>
          <w:sz w:val="20"/>
          <w:szCs w:val="20"/>
        </w:rPr>
      </w:pPr>
      <w:r>
        <w:rPr>
          <w:sz w:val="20"/>
          <w:szCs w:val="20"/>
        </w:rPr>
        <w:t xml:space="preserve"> End user training on the usage of reports.</w:t>
      </w:r>
    </w:p>
    <w:p w:rsidR="00B1571D" w:rsidRDefault="00B1571D" w:rsidP="00047D94">
      <w:pPr>
        <w:numPr>
          <w:ilvl w:val="0"/>
          <w:numId w:val="9"/>
        </w:numPr>
        <w:rPr>
          <w:sz w:val="20"/>
          <w:szCs w:val="20"/>
        </w:rPr>
      </w:pPr>
      <w:r>
        <w:rPr>
          <w:sz w:val="20"/>
          <w:szCs w:val="20"/>
        </w:rPr>
        <w:t xml:space="preserve"> Designing and development for the requirements.</w:t>
      </w:r>
    </w:p>
    <w:p w:rsidR="00B1571D" w:rsidRDefault="00B1571D" w:rsidP="00047D94">
      <w:pPr>
        <w:numPr>
          <w:ilvl w:val="0"/>
          <w:numId w:val="9"/>
        </w:numPr>
        <w:rPr>
          <w:sz w:val="20"/>
          <w:szCs w:val="20"/>
        </w:rPr>
      </w:pPr>
      <w:r>
        <w:rPr>
          <w:sz w:val="20"/>
          <w:szCs w:val="20"/>
        </w:rPr>
        <w:t xml:space="preserve"> Reports configuration.</w:t>
      </w:r>
    </w:p>
    <w:p w:rsidR="000730AB" w:rsidRDefault="00B1571D" w:rsidP="000730AB">
      <w:pPr>
        <w:numPr>
          <w:ilvl w:val="0"/>
          <w:numId w:val="9"/>
        </w:numPr>
        <w:rPr>
          <w:sz w:val="20"/>
          <w:szCs w:val="20"/>
        </w:rPr>
      </w:pPr>
      <w:r>
        <w:rPr>
          <w:sz w:val="20"/>
          <w:szCs w:val="20"/>
        </w:rPr>
        <w:t xml:space="preserve"> Responsible for issue fixing and patch release.</w:t>
      </w:r>
    </w:p>
    <w:p w:rsidR="000730AB" w:rsidRPr="000730AB" w:rsidRDefault="000730AB" w:rsidP="000730AB">
      <w:pPr>
        <w:suppressAutoHyphens w:val="0"/>
        <w:rPr>
          <w:sz w:val="20"/>
          <w:szCs w:val="20"/>
        </w:rPr>
      </w:pPr>
    </w:p>
    <w:p w:rsidR="006A6CCB" w:rsidRDefault="006A6CCB" w:rsidP="00047D94">
      <w:pPr>
        <w:pStyle w:val="BodyText"/>
        <w:shd w:val="clear" w:color="auto" w:fill="E6E6E6"/>
        <w:spacing w:line="240" w:lineRule="auto"/>
        <w:jc w:val="left"/>
        <w:rPr>
          <w:rFonts w:ascii="Garamond" w:hAnsi="Garamond"/>
          <w:b/>
          <w:sz w:val="24"/>
          <w:szCs w:val="22"/>
        </w:rPr>
      </w:pPr>
      <w:r>
        <w:rPr>
          <w:rFonts w:ascii="Garamond" w:hAnsi="Garamond"/>
          <w:b/>
          <w:sz w:val="24"/>
          <w:szCs w:val="22"/>
        </w:rPr>
        <w:t>P</w:t>
      </w:r>
      <w:r>
        <w:rPr>
          <w:rFonts w:ascii="Garamond" w:hAnsi="Garamond"/>
          <w:sz w:val="24"/>
          <w:szCs w:val="22"/>
        </w:rPr>
        <w:t>ro</w:t>
      </w:r>
      <w:r w:rsidR="00F27AC1">
        <w:rPr>
          <w:rFonts w:ascii="Garamond" w:hAnsi="Garamond"/>
          <w:sz w:val="24"/>
          <w:szCs w:val="22"/>
        </w:rPr>
        <w:t>ject</w:t>
      </w:r>
      <w:r>
        <w:rPr>
          <w:rFonts w:ascii="Garamond" w:hAnsi="Garamond"/>
          <w:sz w:val="24"/>
          <w:szCs w:val="22"/>
        </w:rPr>
        <w:t>:</w:t>
      </w:r>
      <w:r>
        <w:rPr>
          <w:rFonts w:ascii="Garamond" w:hAnsi="Garamond"/>
          <w:b/>
          <w:sz w:val="24"/>
          <w:szCs w:val="22"/>
        </w:rPr>
        <w:t xml:space="preserve"> Statement of Work (</w:t>
      </w:r>
      <w:r>
        <w:rPr>
          <w:rFonts w:ascii="Garamond" w:hAnsi="Garamond"/>
          <w:b/>
          <w:sz w:val="24"/>
        </w:rPr>
        <w:t>SOW) Integration with Goggle Drive</w:t>
      </w:r>
      <w:r w:rsidR="00071444">
        <w:rPr>
          <w:rFonts w:ascii="Garamond" w:hAnsi="Garamond"/>
          <w:b/>
          <w:sz w:val="24"/>
          <w:szCs w:val="22"/>
        </w:rPr>
        <w:tab/>
        <w:t>September 2013 – December 2013</w:t>
      </w:r>
    </w:p>
    <w:p w:rsidR="006A6CCB" w:rsidRDefault="006A6CCB" w:rsidP="00047D94"/>
    <w:p w:rsidR="006A6CCB" w:rsidRDefault="006A6CCB" w:rsidP="00047D94">
      <w:pPr>
        <w:rPr>
          <w:sz w:val="20"/>
          <w:szCs w:val="20"/>
        </w:rPr>
      </w:pPr>
      <w:r>
        <w:rPr>
          <w:rFonts w:ascii="Garamond" w:hAnsi="Garamond"/>
          <w:b/>
          <w:sz w:val="24"/>
        </w:rPr>
        <w:t>E</w:t>
      </w:r>
      <w:r>
        <w:rPr>
          <w:rFonts w:ascii="Garamond" w:hAnsi="Garamond"/>
          <w:sz w:val="24"/>
        </w:rPr>
        <w:t>nvironment</w:t>
      </w:r>
      <w:r>
        <w:rPr>
          <w:sz w:val="20"/>
          <w:szCs w:val="20"/>
        </w:rPr>
        <w:t>:</w:t>
      </w:r>
    </w:p>
    <w:p w:rsidR="006A6CCB" w:rsidRDefault="006A6CCB" w:rsidP="00047D94">
      <w:pPr>
        <w:numPr>
          <w:ilvl w:val="0"/>
          <w:numId w:val="9"/>
        </w:numPr>
        <w:rPr>
          <w:sz w:val="20"/>
          <w:szCs w:val="20"/>
        </w:rPr>
      </w:pPr>
      <w:r>
        <w:rPr>
          <w:sz w:val="20"/>
          <w:szCs w:val="20"/>
        </w:rPr>
        <w:t>OS on Server - Linux, Windows.</w:t>
      </w:r>
    </w:p>
    <w:p w:rsidR="006A6CCB" w:rsidRDefault="006A6CCB" w:rsidP="00047D94">
      <w:pPr>
        <w:numPr>
          <w:ilvl w:val="0"/>
          <w:numId w:val="9"/>
        </w:numPr>
        <w:rPr>
          <w:sz w:val="20"/>
          <w:szCs w:val="20"/>
        </w:rPr>
      </w:pPr>
      <w:r>
        <w:rPr>
          <w:sz w:val="20"/>
          <w:szCs w:val="20"/>
        </w:rPr>
        <w:t>Application/Web Server - Apache Tomcat with JDK 6.</w:t>
      </w:r>
    </w:p>
    <w:p w:rsidR="009D28FA" w:rsidRDefault="009D28FA" w:rsidP="00047D94">
      <w:pPr>
        <w:numPr>
          <w:ilvl w:val="0"/>
          <w:numId w:val="9"/>
        </w:numPr>
        <w:rPr>
          <w:sz w:val="20"/>
          <w:szCs w:val="20"/>
        </w:rPr>
      </w:pPr>
      <w:r>
        <w:rPr>
          <w:sz w:val="20"/>
          <w:szCs w:val="20"/>
        </w:rPr>
        <w:t>Version Control - CVS</w:t>
      </w:r>
    </w:p>
    <w:p w:rsidR="009D28FA" w:rsidRDefault="009D28FA" w:rsidP="00047D94">
      <w:pPr>
        <w:numPr>
          <w:ilvl w:val="0"/>
          <w:numId w:val="9"/>
        </w:numPr>
        <w:rPr>
          <w:sz w:val="20"/>
          <w:szCs w:val="20"/>
        </w:rPr>
      </w:pPr>
      <w:r>
        <w:rPr>
          <w:sz w:val="20"/>
          <w:szCs w:val="20"/>
        </w:rPr>
        <w:t>Databases – Oracle</w:t>
      </w:r>
    </w:p>
    <w:p w:rsidR="006A6CCB" w:rsidRDefault="009D28FA" w:rsidP="00047D94">
      <w:pPr>
        <w:numPr>
          <w:ilvl w:val="0"/>
          <w:numId w:val="9"/>
        </w:numPr>
        <w:rPr>
          <w:sz w:val="20"/>
          <w:szCs w:val="20"/>
        </w:rPr>
      </w:pPr>
      <w:r>
        <w:rPr>
          <w:sz w:val="20"/>
          <w:szCs w:val="20"/>
        </w:rPr>
        <w:t>IDE - Eclipse JEE</w:t>
      </w:r>
    </w:p>
    <w:p w:rsidR="006A6CCB" w:rsidRDefault="006A6CCB" w:rsidP="00047D94">
      <w:pPr>
        <w:rPr>
          <w:sz w:val="20"/>
          <w:szCs w:val="20"/>
        </w:rPr>
      </w:pPr>
    </w:p>
    <w:p w:rsidR="006A6CCB" w:rsidRDefault="006A6CCB" w:rsidP="00047D94">
      <w:pPr>
        <w:rPr>
          <w:sz w:val="20"/>
          <w:szCs w:val="20"/>
        </w:rPr>
      </w:pPr>
      <w:r>
        <w:rPr>
          <w:rFonts w:ascii="Garamond" w:hAnsi="Garamond"/>
          <w:b/>
          <w:sz w:val="24"/>
        </w:rPr>
        <w:t>T</w:t>
      </w:r>
      <w:r>
        <w:rPr>
          <w:rFonts w:ascii="Garamond" w:hAnsi="Garamond"/>
          <w:sz w:val="24"/>
        </w:rPr>
        <w:t>echnologies</w:t>
      </w:r>
      <w:r>
        <w:rPr>
          <w:sz w:val="20"/>
          <w:szCs w:val="20"/>
        </w:rPr>
        <w:t xml:space="preserve">:   </w:t>
      </w:r>
    </w:p>
    <w:p w:rsidR="006A6CCB" w:rsidRDefault="006A6CCB" w:rsidP="00047D94">
      <w:pPr>
        <w:numPr>
          <w:ilvl w:val="0"/>
          <w:numId w:val="5"/>
        </w:numPr>
        <w:rPr>
          <w:sz w:val="20"/>
          <w:szCs w:val="20"/>
        </w:rPr>
      </w:pPr>
      <w:r>
        <w:rPr>
          <w:sz w:val="20"/>
          <w:szCs w:val="20"/>
        </w:rPr>
        <w:t xml:space="preserve"> Java/J2EE, JSP, Servlets, Google Drive API, Google Apps Script API, Google Html Service API, </w:t>
      </w:r>
    </w:p>
    <w:p w:rsidR="006A6CCB" w:rsidRDefault="006A6CCB" w:rsidP="00047D94">
      <w:pPr>
        <w:numPr>
          <w:ilvl w:val="0"/>
          <w:numId w:val="9"/>
        </w:numPr>
        <w:rPr>
          <w:sz w:val="20"/>
          <w:szCs w:val="20"/>
        </w:rPr>
      </w:pPr>
      <w:r>
        <w:rPr>
          <w:sz w:val="20"/>
          <w:szCs w:val="20"/>
        </w:rPr>
        <w:t xml:space="preserve"> Google UI Service API, Oracle.</w:t>
      </w:r>
    </w:p>
    <w:p w:rsidR="006A6CCB" w:rsidRDefault="006A6CCB" w:rsidP="00047D94">
      <w:pPr>
        <w:rPr>
          <w:sz w:val="20"/>
          <w:szCs w:val="20"/>
        </w:rPr>
      </w:pPr>
    </w:p>
    <w:p w:rsidR="006A6CCB" w:rsidRDefault="006A6CCB" w:rsidP="00047D94">
      <w:pPr>
        <w:rPr>
          <w:sz w:val="20"/>
          <w:szCs w:val="20"/>
        </w:rPr>
      </w:pPr>
      <w:r>
        <w:rPr>
          <w:rFonts w:ascii="Garamond" w:hAnsi="Garamond"/>
          <w:b/>
          <w:sz w:val="24"/>
        </w:rPr>
        <w:t>D</w:t>
      </w:r>
      <w:r>
        <w:rPr>
          <w:rFonts w:ascii="Garamond" w:hAnsi="Garamond"/>
          <w:sz w:val="24"/>
        </w:rPr>
        <w:t>escription</w:t>
      </w:r>
      <w:r>
        <w:rPr>
          <w:sz w:val="20"/>
          <w:szCs w:val="20"/>
        </w:rPr>
        <w:t>:</w:t>
      </w:r>
    </w:p>
    <w:p w:rsidR="006A6CCB" w:rsidRDefault="006A6CCB" w:rsidP="00047D94">
      <w:pPr>
        <w:numPr>
          <w:ilvl w:val="0"/>
          <w:numId w:val="9"/>
        </w:numPr>
        <w:rPr>
          <w:sz w:val="20"/>
          <w:szCs w:val="20"/>
        </w:rPr>
      </w:pPr>
      <w:r>
        <w:rPr>
          <w:sz w:val="20"/>
          <w:szCs w:val="20"/>
        </w:rPr>
        <w:t xml:space="preserve"> Making Structure data from Google document.</w:t>
      </w:r>
    </w:p>
    <w:p w:rsidR="006A6CCB" w:rsidRDefault="006A6CCB" w:rsidP="00047D94">
      <w:pPr>
        <w:numPr>
          <w:ilvl w:val="0"/>
          <w:numId w:val="9"/>
        </w:numPr>
        <w:rPr>
          <w:sz w:val="20"/>
          <w:szCs w:val="20"/>
        </w:rPr>
      </w:pPr>
      <w:r>
        <w:rPr>
          <w:sz w:val="20"/>
          <w:szCs w:val="20"/>
        </w:rPr>
        <w:t xml:space="preserve"> Integrating with </w:t>
      </w:r>
      <w:proofErr w:type="spellStart"/>
      <w:r>
        <w:rPr>
          <w:sz w:val="20"/>
          <w:szCs w:val="20"/>
        </w:rPr>
        <w:t>Triniti</w:t>
      </w:r>
      <w:proofErr w:type="spellEnd"/>
      <w:r>
        <w:rPr>
          <w:sz w:val="20"/>
          <w:szCs w:val="20"/>
        </w:rPr>
        <w:t xml:space="preserve"> Application Builder (</w:t>
      </w:r>
      <w:proofErr w:type="spellStart"/>
      <w:r>
        <w:rPr>
          <w:sz w:val="20"/>
          <w:szCs w:val="20"/>
        </w:rPr>
        <w:t>Triniti</w:t>
      </w:r>
      <w:proofErr w:type="spellEnd"/>
      <w:r>
        <w:rPr>
          <w:sz w:val="20"/>
          <w:szCs w:val="20"/>
        </w:rPr>
        <w:t xml:space="preserve"> Product) workflow.</w:t>
      </w:r>
    </w:p>
    <w:p w:rsidR="00260564" w:rsidRDefault="00260564" w:rsidP="00260564">
      <w:pPr>
        <w:ind w:left="720"/>
        <w:rPr>
          <w:sz w:val="20"/>
          <w:szCs w:val="20"/>
        </w:rPr>
      </w:pPr>
    </w:p>
    <w:p w:rsidR="006A6CCB" w:rsidRDefault="006A6CCB" w:rsidP="00047D94">
      <w:pPr>
        <w:rPr>
          <w:sz w:val="20"/>
          <w:szCs w:val="20"/>
        </w:rPr>
      </w:pPr>
      <w:r>
        <w:rPr>
          <w:rFonts w:ascii="Garamond" w:hAnsi="Garamond"/>
          <w:b/>
          <w:sz w:val="24"/>
        </w:rPr>
        <w:t>R</w:t>
      </w:r>
      <w:r>
        <w:rPr>
          <w:rFonts w:ascii="Garamond" w:hAnsi="Garamond"/>
          <w:sz w:val="24"/>
        </w:rPr>
        <w:t>esponsibilities</w:t>
      </w:r>
      <w:r>
        <w:rPr>
          <w:sz w:val="20"/>
          <w:szCs w:val="20"/>
        </w:rPr>
        <w:t>:</w:t>
      </w:r>
    </w:p>
    <w:p w:rsidR="006A6CCB" w:rsidRDefault="006A6CCB" w:rsidP="00047D94">
      <w:pPr>
        <w:numPr>
          <w:ilvl w:val="0"/>
          <w:numId w:val="9"/>
        </w:numPr>
        <w:rPr>
          <w:sz w:val="20"/>
          <w:szCs w:val="20"/>
        </w:rPr>
      </w:pPr>
      <w:r>
        <w:rPr>
          <w:sz w:val="20"/>
          <w:szCs w:val="20"/>
        </w:rPr>
        <w:t xml:space="preserve"> Working with Administration and Finance to gather requirements.</w:t>
      </w:r>
    </w:p>
    <w:p w:rsidR="006A6CCB" w:rsidRDefault="006A6CCB" w:rsidP="006468DD">
      <w:pPr>
        <w:numPr>
          <w:ilvl w:val="0"/>
          <w:numId w:val="9"/>
        </w:numPr>
        <w:rPr>
          <w:sz w:val="20"/>
          <w:szCs w:val="20"/>
        </w:rPr>
      </w:pPr>
      <w:r>
        <w:rPr>
          <w:sz w:val="20"/>
          <w:szCs w:val="20"/>
        </w:rPr>
        <w:t xml:space="preserve"> Solution Architect.</w:t>
      </w:r>
    </w:p>
    <w:p w:rsidR="00770B0F" w:rsidRDefault="006A6CCB" w:rsidP="00405FA3">
      <w:pPr>
        <w:numPr>
          <w:ilvl w:val="0"/>
          <w:numId w:val="9"/>
        </w:numPr>
        <w:suppressAutoHyphens w:val="0"/>
        <w:rPr>
          <w:sz w:val="20"/>
          <w:szCs w:val="20"/>
        </w:rPr>
      </w:pPr>
      <w:r w:rsidRPr="006E0BC7">
        <w:rPr>
          <w:sz w:val="20"/>
          <w:szCs w:val="20"/>
        </w:rPr>
        <w:t xml:space="preserve"> Responsible for issue fixing and patch release.</w:t>
      </w:r>
    </w:p>
    <w:p w:rsidR="004F7EB2" w:rsidRDefault="004F7EB2" w:rsidP="004F7EB2">
      <w:pPr>
        <w:suppressAutoHyphens w:val="0"/>
        <w:rPr>
          <w:sz w:val="20"/>
          <w:szCs w:val="20"/>
        </w:rPr>
      </w:pPr>
    </w:p>
    <w:p w:rsidR="004F7EB2" w:rsidRDefault="004F7EB2" w:rsidP="004F7EB2">
      <w:pPr>
        <w:pStyle w:val="BodyText"/>
        <w:shd w:val="clear" w:color="auto" w:fill="E6E6E6"/>
        <w:jc w:val="left"/>
        <w:rPr>
          <w:rFonts w:ascii="Garamond" w:hAnsi="Garamond"/>
          <w:b/>
          <w:sz w:val="24"/>
          <w:szCs w:val="22"/>
        </w:rPr>
      </w:pPr>
      <w:r>
        <w:rPr>
          <w:rFonts w:ascii="Garamond" w:hAnsi="Garamond"/>
          <w:b/>
          <w:sz w:val="24"/>
          <w:szCs w:val="22"/>
        </w:rPr>
        <w:t>P</w:t>
      </w:r>
      <w:r>
        <w:rPr>
          <w:rFonts w:ascii="Garamond" w:hAnsi="Garamond"/>
          <w:sz w:val="24"/>
          <w:szCs w:val="22"/>
        </w:rPr>
        <w:t>roduct:</w:t>
      </w:r>
      <w:r>
        <w:rPr>
          <w:rFonts w:ascii="Garamond" w:hAnsi="Garamond"/>
          <w:b/>
          <w:sz w:val="24"/>
          <w:szCs w:val="22"/>
        </w:rPr>
        <w:t xml:space="preserve"> </w:t>
      </w:r>
      <w:proofErr w:type="spellStart"/>
      <w:r>
        <w:rPr>
          <w:rFonts w:ascii="Garamond" w:hAnsi="Garamond"/>
          <w:b/>
          <w:sz w:val="24"/>
          <w:szCs w:val="22"/>
        </w:rPr>
        <w:t>eDapter</w:t>
      </w:r>
      <w:proofErr w:type="spellEnd"/>
      <w:r>
        <w:rPr>
          <w:rFonts w:ascii="Garamond" w:hAnsi="Garamond"/>
          <w:b/>
          <w:sz w:val="24"/>
          <w:szCs w:val="22"/>
        </w:rPr>
        <w:t xml:space="preserve"> Toolkit (ETK)                                                                                 June 2012 – August 2013</w:t>
      </w:r>
    </w:p>
    <w:p w:rsidR="00766490" w:rsidRDefault="00766490" w:rsidP="004F7EB2">
      <w:pPr>
        <w:pStyle w:val="BodyText"/>
        <w:jc w:val="left"/>
        <w:rPr>
          <w:rFonts w:ascii="Garamond" w:hAnsi="Garamond" w:cs="Arial"/>
          <w:b/>
          <w:bCs/>
          <w:sz w:val="24"/>
        </w:rPr>
      </w:pPr>
    </w:p>
    <w:p w:rsidR="004F7EB2" w:rsidRDefault="004F7EB2" w:rsidP="004F7EB2">
      <w:pPr>
        <w:pStyle w:val="BodyText"/>
        <w:jc w:val="left"/>
      </w:pPr>
      <w:r>
        <w:rPr>
          <w:rFonts w:ascii="Garamond" w:hAnsi="Garamond" w:cs="Arial"/>
          <w:b/>
          <w:bCs/>
          <w:sz w:val="24"/>
        </w:rPr>
        <w:t>C</w:t>
      </w:r>
      <w:r>
        <w:rPr>
          <w:rFonts w:ascii="Garamond" w:hAnsi="Garamond" w:cs="Arial"/>
          <w:sz w:val="24"/>
          <w:szCs w:val="22"/>
        </w:rPr>
        <w:t>lients</w:t>
      </w:r>
      <w:r>
        <w:t xml:space="preserve">: </w:t>
      </w:r>
    </w:p>
    <w:p w:rsidR="004F7EB2" w:rsidRDefault="004F7EB2" w:rsidP="004F7EB2">
      <w:pPr>
        <w:pStyle w:val="BodyText"/>
        <w:numPr>
          <w:ilvl w:val="0"/>
          <w:numId w:val="12"/>
        </w:numPr>
        <w:jc w:val="left"/>
        <w:rPr>
          <w:szCs w:val="20"/>
        </w:rPr>
      </w:pPr>
      <w:r w:rsidRPr="006E0BC7">
        <w:rPr>
          <w:szCs w:val="20"/>
        </w:rPr>
        <w:t>Peregrine Se</w:t>
      </w:r>
      <w:r w:rsidR="003438B9">
        <w:rPr>
          <w:szCs w:val="20"/>
        </w:rPr>
        <w:t>miconductor, Power Integration</w:t>
      </w:r>
    </w:p>
    <w:p w:rsidR="00766490" w:rsidRPr="00766490" w:rsidRDefault="00766490" w:rsidP="00766490">
      <w:pPr>
        <w:pStyle w:val="BodyText"/>
        <w:ind w:left="720"/>
        <w:jc w:val="left"/>
        <w:rPr>
          <w:szCs w:val="20"/>
        </w:rPr>
      </w:pPr>
    </w:p>
    <w:p w:rsidR="004F7EB2" w:rsidRDefault="004F7EB2" w:rsidP="004F7EB2">
      <w:pPr>
        <w:autoSpaceDE w:val="0"/>
        <w:rPr>
          <w:rFonts w:cs="Segoe UI"/>
          <w:b/>
          <w:bCs/>
          <w:lang w:val="en-GB"/>
        </w:rPr>
      </w:pPr>
      <w:r>
        <w:rPr>
          <w:rFonts w:ascii="Garamond" w:hAnsi="Garamond" w:cs="Arial"/>
          <w:b/>
          <w:bCs/>
          <w:sz w:val="24"/>
        </w:rPr>
        <w:t>E</w:t>
      </w:r>
      <w:r>
        <w:rPr>
          <w:rFonts w:ascii="Garamond" w:hAnsi="Garamond" w:cs="Arial"/>
          <w:sz w:val="24"/>
          <w:szCs w:val="22"/>
        </w:rPr>
        <w:t>nvironment</w:t>
      </w:r>
      <w:r>
        <w:rPr>
          <w:rFonts w:cs="Segoe UI"/>
          <w:bCs/>
          <w:lang w:val="en-GB"/>
        </w:rPr>
        <w:t>:</w:t>
      </w:r>
      <w:r>
        <w:rPr>
          <w:rFonts w:cs="Segoe UI"/>
          <w:b/>
          <w:bCs/>
          <w:lang w:val="en-GB"/>
        </w:rPr>
        <w:t xml:space="preserve"> </w:t>
      </w:r>
    </w:p>
    <w:p w:rsidR="004F7EB2" w:rsidRDefault="004F7EB2" w:rsidP="004F7EB2">
      <w:pPr>
        <w:numPr>
          <w:ilvl w:val="0"/>
          <w:numId w:val="17"/>
        </w:numPr>
        <w:rPr>
          <w:rFonts w:cs="Arial"/>
          <w:bCs/>
          <w:sz w:val="20"/>
          <w:szCs w:val="18"/>
        </w:rPr>
      </w:pPr>
      <w:r>
        <w:rPr>
          <w:rFonts w:cs="Arial"/>
          <w:bCs/>
          <w:sz w:val="20"/>
          <w:szCs w:val="18"/>
        </w:rPr>
        <w:t>OS on Server - Linux, Windows, Ubuntu.</w:t>
      </w:r>
    </w:p>
    <w:p w:rsidR="004F7EB2" w:rsidRDefault="004F7EB2" w:rsidP="004F7EB2">
      <w:pPr>
        <w:numPr>
          <w:ilvl w:val="0"/>
          <w:numId w:val="17"/>
        </w:numPr>
        <w:rPr>
          <w:rFonts w:cs="Arial"/>
          <w:bCs/>
          <w:sz w:val="20"/>
          <w:szCs w:val="18"/>
        </w:rPr>
      </w:pPr>
      <w:r>
        <w:rPr>
          <w:rFonts w:cs="Arial"/>
          <w:bCs/>
          <w:sz w:val="20"/>
          <w:szCs w:val="18"/>
        </w:rPr>
        <w:t>Application/Web Server - Apache Tomcat with JDK 6.</w:t>
      </w:r>
    </w:p>
    <w:p w:rsidR="004F7EB2" w:rsidRDefault="004F7EB2" w:rsidP="004F7EB2">
      <w:pPr>
        <w:numPr>
          <w:ilvl w:val="0"/>
          <w:numId w:val="17"/>
        </w:numPr>
        <w:rPr>
          <w:rFonts w:cs="Arial"/>
          <w:bCs/>
          <w:sz w:val="20"/>
          <w:szCs w:val="18"/>
        </w:rPr>
      </w:pPr>
      <w:r>
        <w:rPr>
          <w:rFonts w:cs="Arial"/>
          <w:bCs/>
          <w:sz w:val="20"/>
          <w:szCs w:val="18"/>
        </w:rPr>
        <w:t>Databases - Oracle.</w:t>
      </w:r>
    </w:p>
    <w:p w:rsidR="004F7EB2" w:rsidRDefault="004F7EB2" w:rsidP="00766490">
      <w:pPr>
        <w:numPr>
          <w:ilvl w:val="0"/>
          <w:numId w:val="17"/>
        </w:numPr>
        <w:rPr>
          <w:rFonts w:cs="Arial"/>
          <w:bCs/>
          <w:sz w:val="20"/>
          <w:szCs w:val="18"/>
        </w:rPr>
      </w:pPr>
      <w:r>
        <w:rPr>
          <w:rFonts w:cs="Arial"/>
          <w:bCs/>
          <w:sz w:val="20"/>
          <w:szCs w:val="18"/>
        </w:rPr>
        <w:t>IDE - Eclipse JEE</w:t>
      </w:r>
    </w:p>
    <w:p w:rsidR="00766490" w:rsidRPr="00766490" w:rsidRDefault="00766490" w:rsidP="00766490">
      <w:pPr>
        <w:ind w:left="720"/>
        <w:rPr>
          <w:rFonts w:cs="Arial"/>
          <w:bCs/>
          <w:sz w:val="20"/>
          <w:szCs w:val="18"/>
        </w:rPr>
      </w:pPr>
    </w:p>
    <w:p w:rsidR="004F7EB2" w:rsidRDefault="004F7EB2" w:rsidP="004F7EB2">
      <w:pPr>
        <w:pStyle w:val="BodyText"/>
        <w:jc w:val="left"/>
        <w:rPr>
          <w:rFonts w:cs="Segoe UI"/>
          <w:lang w:val="en-GB"/>
        </w:rPr>
      </w:pPr>
      <w:r>
        <w:rPr>
          <w:rStyle w:val="StyleGaramond12ptBold"/>
        </w:rPr>
        <w:t>T</w:t>
      </w:r>
      <w:r>
        <w:rPr>
          <w:rFonts w:ascii="Garamond" w:hAnsi="Garamond" w:cs="Arial"/>
          <w:sz w:val="24"/>
          <w:szCs w:val="22"/>
        </w:rPr>
        <w:t>echnologies</w:t>
      </w:r>
      <w:r>
        <w:rPr>
          <w:rFonts w:cs="Segoe UI"/>
          <w:lang w:val="en-GB"/>
        </w:rPr>
        <w:t xml:space="preserve">: </w:t>
      </w:r>
    </w:p>
    <w:p w:rsidR="00766490" w:rsidRDefault="004F7EB2" w:rsidP="00766490">
      <w:pPr>
        <w:pStyle w:val="BodyText"/>
        <w:numPr>
          <w:ilvl w:val="0"/>
          <w:numId w:val="28"/>
        </w:numPr>
        <w:jc w:val="left"/>
        <w:rPr>
          <w:rFonts w:cs="Arial"/>
          <w:szCs w:val="20"/>
        </w:rPr>
      </w:pPr>
      <w:r>
        <w:rPr>
          <w:rFonts w:cs="Arial"/>
          <w:szCs w:val="20"/>
        </w:rPr>
        <w:t>Java SWINGS, Servlets, XML, PL/SQL.</w:t>
      </w:r>
    </w:p>
    <w:p w:rsidR="00766490" w:rsidRPr="00766490" w:rsidRDefault="00766490" w:rsidP="00766490">
      <w:pPr>
        <w:pStyle w:val="BodyText"/>
        <w:ind w:left="720"/>
        <w:jc w:val="left"/>
        <w:rPr>
          <w:rFonts w:cs="Arial"/>
          <w:szCs w:val="20"/>
        </w:rPr>
      </w:pPr>
    </w:p>
    <w:p w:rsidR="00766490" w:rsidRDefault="004F7EB2" w:rsidP="004F7EB2">
      <w:pPr>
        <w:autoSpaceDE w:val="0"/>
        <w:rPr>
          <w:rFonts w:ascii="Garamond" w:hAnsi="Garamond" w:cs="Arial"/>
          <w:sz w:val="24"/>
          <w:szCs w:val="22"/>
        </w:rPr>
      </w:pPr>
      <w:r>
        <w:rPr>
          <w:rStyle w:val="StyleGaramond12ptBold"/>
        </w:rPr>
        <w:t>D</w:t>
      </w:r>
      <w:r>
        <w:rPr>
          <w:rFonts w:ascii="Garamond" w:hAnsi="Garamond" w:cs="Arial"/>
          <w:sz w:val="24"/>
          <w:szCs w:val="22"/>
        </w:rPr>
        <w:t>escription:</w:t>
      </w:r>
    </w:p>
    <w:p w:rsidR="004F7EB2" w:rsidRPr="00766490" w:rsidRDefault="004F7EB2" w:rsidP="00766490">
      <w:pPr>
        <w:numPr>
          <w:ilvl w:val="0"/>
          <w:numId w:val="17"/>
        </w:numPr>
        <w:rPr>
          <w:rFonts w:cs="Arial"/>
          <w:bCs/>
          <w:sz w:val="20"/>
          <w:szCs w:val="18"/>
        </w:rPr>
      </w:pPr>
      <w:r w:rsidRPr="00766490">
        <w:rPr>
          <w:rFonts w:cs="Arial"/>
          <w:bCs/>
          <w:sz w:val="20"/>
          <w:szCs w:val="18"/>
        </w:rPr>
        <w:t xml:space="preserve">The </w:t>
      </w:r>
      <w:proofErr w:type="spellStart"/>
      <w:r w:rsidRPr="00766490">
        <w:rPr>
          <w:rFonts w:cs="Arial"/>
          <w:bCs/>
          <w:sz w:val="20"/>
          <w:szCs w:val="18"/>
        </w:rPr>
        <w:t>eDapter</w:t>
      </w:r>
      <w:proofErr w:type="spellEnd"/>
      <w:r w:rsidRPr="00766490">
        <w:rPr>
          <w:rFonts w:cs="Arial"/>
          <w:bCs/>
          <w:sz w:val="20"/>
          <w:szCs w:val="18"/>
        </w:rPr>
        <w:t xml:space="preserve"> Toolkit is a data transfer tool used to transfer data from one </w:t>
      </w:r>
      <w:r w:rsidR="00766490">
        <w:rPr>
          <w:rFonts w:cs="Arial"/>
          <w:bCs/>
          <w:sz w:val="20"/>
          <w:szCs w:val="18"/>
        </w:rPr>
        <w:t xml:space="preserve">database </w:t>
      </w:r>
      <w:r w:rsidRPr="00766490">
        <w:rPr>
          <w:rFonts w:cs="Arial"/>
          <w:bCs/>
          <w:sz w:val="20"/>
          <w:szCs w:val="18"/>
        </w:rPr>
        <w:t>system to another</w:t>
      </w:r>
      <w:r w:rsidR="00766490">
        <w:rPr>
          <w:rFonts w:cs="Arial"/>
          <w:bCs/>
          <w:sz w:val="20"/>
          <w:szCs w:val="18"/>
        </w:rPr>
        <w:t xml:space="preserve"> database</w:t>
      </w:r>
      <w:r w:rsidRPr="00766490">
        <w:rPr>
          <w:rFonts w:cs="Arial"/>
          <w:bCs/>
          <w:sz w:val="20"/>
          <w:szCs w:val="18"/>
        </w:rPr>
        <w:t xml:space="preserve"> system. It can also be used within a single database system, between tables. </w:t>
      </w:r>
    </w:p>
    <w:p w:rsidR="004F7EB2" w:rsidRPr="00766490" w:rsidRDefault="004F7EB2" w:rsidP="00766490">
      <w:pPr>
        <w:numPr>
          <w:ilvl w:val="0"/>
          <w:numId w:val="17"/>
        </w:numPr>
        <w:rPr>
          <w:rFonts w:cs="Arial"/>
          <w:bCs/>
          <w:sz w:val="20"/>
          <w:szCs w:val="18"/>
        </w:rPr>
      </w:pPr>
      <w:r w:rsidRPr="00766490">
        <w:rPr>
          <w:rFonts w:cs="Arial"/>
          <w:bCs/>
          <w:sz w:val="20"/>
          <w:szCs w:val="18"/>
        </w:rPr>
        <w:t xml:space="preserve">The toolkit is developed in Java and enables the building of fast interfaces. A graphical user interface is used by the </w:t>
      </w:r>
      <w:proofErr w:type="spellStart"/>
      <w:r w:rsidRPr="00766490">
        <w:rPr>
          <w:rFonts w:cs="Arial"/>
          <w:bCs/>
          <w:sz w:val="20"/>
          <w:szCs w:val="18"/>
        </w:rPr>
        <w:t>eDapter</w:t>
      </w:r>
      <w:proofErr w:type="spellEnd"/>
      <w:r w:rsidRPr="00766490">
        <w:rPr>
          <w:rFonts w:cs="Arial"/>
          <w:bCs/>
          <w:sz w:val="20"/>
          <w:szCs w:val="18"/>
        </w:rPr>
        <w:t xml:space="preserve"> Toolkit to build the code which eliminates the ongoing maintenance of code. The interface is created through configuration rather than programming. </w:t>
      </w:r>
    </w:p>
    <w:p w:rsidR="004F7EB2" w:rsidRDefault="004F7EB2" w:rsidP="004F7EB2">
      <w:pPr>
        <w:pStyle w:val="BodyText"/>
        <w:numPr>
          <w:ilvl w:val="0"/>
          <w:numId w:val="24"/>
        </w:numPr>
        <w:spacing w:after="120" w:line="240" w:lineRule="auto"/>
        <w:jc w:val="left"/>
        <w:rPr>
          <w:rFonts w:cs="Arial"/>
          <w:bCs/>
          <w:szCs w:val="18"/>
        </w:rPr>
      </w:pPr>
      <w:r w:rsidRPr="00766490">
        <w:rPr>
          <w:rFonts w:cs="Arial"/>
          <w:bCs/>
          <w:szCs w:val="18"/>
        </w:rPr>
        <w:t xml:space="preserve">The toolkit generates code for two main processes involved in the data transfer, Extraction, Subscription. The </w:t>
      </w:r>
      <w:proofErr w:type="spellStart"/>
      <w:r w:rsidRPr="00766490">
        <w:rPr>
          <w:rFonts w:cs="Arial"/>
          <w:bCs/>
          <w:szCs w:val="18"/>
        </w:rPr>
        <w:t>eDapter</w:t>
      </w:r>
      <w:proofErr w:type="spellEnd"/>
      <w:r w:rsidRPr="00766490">
        <w:rPr>
          <w:rFonts w:cs="Arial"/>
          <w:bCs/>
          <w:szCs w:val="18"/>
        </w:rPr>
        <w:t xml:space="preserve"> Toolkit is versatile and easy to use.</w:t>
      </w:r>
    </w:p>
    <w:p w:rsidR="00236C25" w:rsidRPr="00766490" w:rsidRDefault="00236C25" w:rsidP="00236C25">
      <w:pPr>
        <w:pStyle w:val="BodyText"/>
        <w:spacing w:after="120" w:line="240" w:lineRule="auto"/>
        <w:ind w:left="720"/>
        <w:jc w:val="left"/>
        <w:rPr>
          <w:rFonts w:cs="Arial"/>
          <w:bCs/>
          <w:szCs w:val="18"/>
        </w:rPr>
      </w:pPr>
    </w:p>
    <w:p w:rsidR="004F7EB2" w:rsidRPr="00A02831" w:rsidRDefault="004F7EB2" w:rsidP="004F7EB2">
      <w:pPr>
        <w:tabs>
          <w:tab w:val="left" w:pos="803"/>
          <w:tab w:val="left" w:pos="2880"/>
        </w:tabs>
        <w:rPr>
          <w:rFonts w:ascii="Garamond" w:hAnsi="Garamond" w:cs="Arial"/>
          <w:bCs/>
          <w:sz w:val="24"/>
        </w:rPr>
      </w:pPr>
      <w:r w:rsidRPr="00A02831">
        <w:rPr>
          <w:rFonts w:ascii="Garamond" w:hAnsi="Garamond" w:cs="Arial"/>
          <w:b/>
          <w:bCs/>
          <w:sz w:val="24"/>
        </w:rPr>
        <w:lastRenderedPageBreak/>
        <w:t>R</w:t>
      </w:r>
      <w:r w:rsidRPr="00A02831">
        <w:rPr>
          <w:rFonts w:ascii="Garamond" w:hAnsi="Garamond" w:cs="Arial"/>
          <w:bCs/>
          <w:sz w:val="24"/>
        </w:rPr>
        <w:t>esponsibilities:</w:t>
      </w:r>
    </w:p>
    <w:p w:rsidR="004F7EB2" w:rsidRDefault="004F7EB2" w:rsidP="004F7EB2">
      <w:pPr>
        <w:numPr>
          <w:ilvl w:val="0"/>
          <w:numId w:val="10"/>
        </w:numPr>
        <w:spacing w:line="240" w:lineRule="atLeast"/>
        <w:rPr>
          <w:rFonts w:cs="Arial"/>
          <w:bCs/>
          <w:sz w:val="20"/>
          <w:szCs w:val="18"/>
        </w:rPr>
      </w:pPr>
      <w:r w:rsidRPr="00766490">
        <w:rPr>
          <w:rFonts w:cs="Arial"/>
          <w:bCs/>
          <w:sz w:val="20"/>
          <w:szCs w:val="18"/>
        </w:rPr>
        <w:t xml:space="preserve">As a programmer </w:t>
      </w:r>
      <w:r>
        <w:rPr>
          <w:rFonts w:cs="Arial"/>
          <w:bCs/>
          <w:sz w:val="20"/>
          <w:szCs w:val="18"/>
        </w:rPr>
        <w:t xml:space="preserve">involved in major enhancements of the product. </w:t>
      </w:r>
    </w:p>
    <w:p w:rsidR="00766490" w:rsidRDefault="00766490" w:rsidP="004F7EB2">
      <w:pPr>
        <w:numPr>
          <w:ilvl w:val="0"/>
          <w:numId w:val="10"/>
        </w:numPr>
        <w:spacing w:line="240" w:lineRule="atLeast"/>
        <w:rPr>
          <w:rFonts w:cs="Arial"/>
          <w:bCs/>
          <w:sz w:val="20"/>
          <w:szCs w:val="18"/>
        </w:rPr>
      </w:pPr>
      <w:r>
        <w:rPr>
          <w:rFonts w:cs="Arial"/>
          <w:bCs/>
          <w:sz w:val="20"/>
          <w:szCs w:val="18"/>
        </w:rPr>
        <w:t>Provided documentation and user training material &amp; videos.</w:t>
      </w:r>
    </w:p>
    <w:p w:rsidR="004F7EB2" w:rsidRDefault="00766490" w:rsidP="004F7EB2">
      <w:pPr>
        <w:widowControl w:val="0"/>
        <w:numPr>
          <w:ilvl w:val="0"/>
          <w:numId w:val="7"/>
        </w:numPr>
        <w:tabs>
          <w:tab w:val="left" w:pos="2160"/>
        </w:tabs>
        <w:spacing w:line="280" w:lineRule="atLeast"/>
        <w:rPr>
          <w:rFonts w:cs="Arial"/>
          <w:bCs/>
          <w:sz w:val="20"/>
          <w:szCs w:val="18"/>
        </w:rPr>
      </w:pPr>
      <w:r>
        <w:rPr>
          <w:rFonts w:cs="Arial"/>
          <w:bCs/>
          <w:sz w:val="20"/>
          <w:szCs w:val="18"/>
        </w:rPr>
        <w:t>Created a test scripts for automation testing.</w:t>
      </w:r>
    </w:p>
    <w:p w:rsidR="00770B0F" w:rsidRDefault="00770B0F">
      <w:pPr>
        <w:suppressAutoHyphens w:val="0"/>
        <w:rPr>
          <w:sz w:val="20"/>
          <w:szCs w:val="20"/>
        </w:rPr>
      </w:pPr>
    </w:p>
    <w:p w:rsidR="005629A3" w:rsidRDefault="005629A3">
      <w:pPr>
        <w:suppressAutoHyphens w:val="0"/>
        <w:rPr>
          <w:sz w:val="20"/>
          <w:szCs w:val="20"/>
        </w:rPr>
      </w:pPr>
    </w:p>
    <w:p w:rsidR="0021026E" w:rsidRPr="00210AF1" w:rsidRDefault="00750256" w:rsidP="00210AF1">
      <w:pPr>
        <w:tabs>
          <w:tab w:val="left" w:pos="803"/>
          <w:tab w:val="left" w:pos="2880"/>
        </w:tabs>
        <w:rPr>
          <w:rFonts w:ascii="Garamond" w:hAnsi="Garamond" w:cs="Arial"/>
          <w:b/>
          <w:bCs/>
          <w:sz w:val="24"/>
        </w:rPr>
      </w:pPr>
      <w:r w:rsidRPr="00210AF1">
        <w:rPr>
          <w:rFonts w:ascii="Garamond" w:hAnsi="Garamond" w:cs="Arial"/>
          <w:b/>
          <w:bCs/>
          <w:noProof/>
          <w:sz w:val="24"/>
          <w:lang w:eastAsia="en-US"/>
        </w:rPr>
        <mc:AlternateContent>
          <mc:Choice Requires="wps">
            <w:drawing>
              <wp:anchor distT="0" distB="0" distL="114300" distR="114300" simplePos="0" relativeHeight="251660288" behindDoc="0" locked="0" layoutInCell="1" allowOverlap="1" wp14:anchorId="52E0F30E" wp14:editId="1AD943E5">
                <wp:simplePos x="0" y="0"/>
                <wp:positionH relativeFrom="column">
                  <wp:posOffset>11430</wp:posOffset>
                </wp:positionH>
                <wp:positionV relativeFrom="paragraph">
                  <wp:posOffset>201295</wp:posOffset>
                </wp:positionV>
                <wp:extent cx="3474720" cy="36830"/>
                <wp:effectExtent l="0" t="0" r="3810" b="12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474720" cy="36830"/>
                        </a:xfrm>
                        <a:prstGeom prst="rect">
                          <a:avLst/>
                        </a:prstGeom>
                        <a:gradFill rotWithShape="0">
                          <a:gsLst>
                            <a:gs pos="0">
                              <a:srgbClr val="FFFFFF"/>
                            </a:gs>
                            <a:gs pos="100000">
                              <a:srgbClr val="000080"/>
                            </a:gs>
                          </a:gsLst>
                          <a:lin ang="10800000" scaled="1"/>
                        </a:gra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174844" id="Rectangle 7" o:spid="_x0000_s1026" style="position:absolute;margin-left:.9pt;margin-top:15.85pt;width:273.6pt;height:2.9pt;flip:y;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" stroked="f">
                <v:fill color2="navy" angle="270" focus="100%" type="gradient"/>
                <v:stroke joinstyle="round"/>
              </v:rect>
            </w:pict>
          </mc:Fallback>
        </mc:AlternateContent>
      </w:r>
      <w:r w:rsidR="0021026E" w:rsidRPr="00210AF1">
        <w:rPr>
          <w:rFonts w:ascii="Garamond" w:hAnsi="Garamond" w:cs="Arial"/>
          <w:b/>
          <w:bCs/>
          <w:sz w:val="24"/>
        </w:rPr>
        <w:t>Scholastic Record</w:t>
      </w:r>
    </w:p>
    <w:p w:rsidR="006A6CCB" w:rsidRDefault="006A6CCB" w:rsidP="00047D94">
      <w:pPr>
        <w:suppressAutoHyphens w:val="0"/>
        <w:rPr>
          <w:rFonts w:ascii="Garamond" w:hAnsi="Garamond" w:cs="Arial"/>
          <w:b/>
          <w:sz w:val="24"/>
        </w:rPr>
      </w:pPr>
    </w:p>
    <w:p w:rsidR="0021026E" w:rsidRPr="003F2AF5" w:rsidRDefault="0021026E" w:rsidP="003F2AF5">
      <w:pPr>
        <w:numPr>
          <w:ilvl w:val="0"/>
          <w:numId w:val="16"/>
        </w:numPr>
        <w:rPr>
          <w:sz w:val="20"/>
          <w:szCs w:val="20"/>
        </w:rPr>
      </w:pPr>
      <w:r>
        <w:rPr>
          <w:sz w:val="20"/>
          <w:szCs w:val="20"/>
        </w:rPr>
        <w:t>Bachelors in Electronics and Communication Engineering</w:t>
      </w:r>
      <w:r>
        <w:rPr>
          <w:b/>
          <w:bCs/>
          <w:sz w:val="20"/>
          <w:szCs w:val="20"/>
        </w:rPr>
        <w:t xml:space="preserve"> </w:t>
      </w:r>
      <w:r>
        <w:rPr>
          <w:sz w:val="20"/>
          <w:szCs w:val="20"/>
        </w:rPr>
        <w:t>from Jawaharlal Nehru Technological University Kakinada with an aggregate of 82%.</w:t>
      </w:r>
    </w:p>
    <w:sectPr w:rsidR="0021026E" w:rsidRPr="003F2AF5" w:rsidSect="00EA1353">
      <w:headerReference w:type="default" r:id="rId10"/>
      <w:footerReference w:type="even" r:id="rId11"/>
      <w:footerReference w:type="default" r:id="rId12"/>
      <w:headerReference w:type="first" r:id="rId13"/>
      <w:footerReference w:type="first" r:id="rId14"/>
      <w:pgSz w:w="12240" w:h="15840"/>
      <w:pgMar w:top="360" w:right="864" w:bottom="144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226" w:rsidRDefault="00B12226">
      <w:r>
        <w:separator/>
      </w:r>
    </w:p>
  </w:endnote>
  <w:endnote w:type="continuationSeparator" w:id="0">
    <w:p w:rsidR="00B12226" w:rsidRDefault="00B12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panose1 w:val="020B0502040204020203"/>
    <w:charset w:val="00"/>
    <w:family w:val="swiss"/>
    <w:pitch w:val="variable"/>
    <w:sig w:usb0="00200003" w:usb1="00000000" w:usb2="00000000" w:usb3="00000000" w:csb0="00000001" w:csb1="00000000"/>
  </w:font>
  <w:font w:name="TradeGothic">
    <w:altName w:val="Courier New"/>
    <w:charset w:val="00"/>
    <w:family w:val="swiss"/>
    <w:pitch w:val="variable"/>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26E" w:rsidRDefault="0021026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26E" w:rsidRDefault="0021026E">
    <w:pPr>
      <w:pStyle w:val="Footer"/>
    </w:pPr>
    <w:r>
      <w:fldChar w:fldCharType="begin"/>
    </w:r>
    <w:r>
      <w:instrText xml:space="preserve"> DATE \@"M\/D\/YY" </w:instrText>
    </w:r>
    <w:r>
      <w:fldChar w:fldCharType="separate"/>
    </w:r>
    <w:r w:rsidR="00E30C9D">
      <w:rPr>
        <w:noProof/>
      </w:rPr>
      <w:t>3/10/21</w:t>
    </w:r>
    <w:r>
      <w:fldChar w:fldCharType="end"/>
    </w:r>
    <w:r>
      <w:tab/>
    </w:r>
    <w:r>
      <w:tab/>
    </w:r>
    <w:r>
      <w:tab/>
    </w:r>
    <w:r>
      <w:tab/>
    </w:r>
    <w:r>
      <w:rPr>
        <w:rStyle w:val="PageNumber"/>
      </w:rPr>
      <w:fldChar w:fldCharType="begin"/>
    </w:r>
    <w:r>
      <w:rPr>
        <w:rStyle w:val="PageNumber"/>
      </w:rPr>
      <w:instrText xml:space="preserve"> PAGE </w:instrText>
    </w:r>
    <w:r>
      <w:rPr>
        <w:rStyle w:val="PageNumber"/>
      </w:rPr>
      <w:fldChar w:fldCharType="separate"/>
    </w:r>
    <w:r w:rsidR="004E4A74">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26E" w:rsidRDefault="002102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226" w:rsidRDefault="00B12226">
      <w:r>
        <w:separator/>
      </w:r>
    </w:p>
  </w:footnote>
  <w:footnote w:type="continuationSeparator" w:id="0">
    <w:p w:rsidR="00B12226" w:rsidRDefault="00B122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26E" w:rsidRDefault="002102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26E" w:rsidRDefault="002102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filled="t">
        <v:fill color2="black"/>
        <v:imagedata r:id="rId1" o:title=""/>
      </v:shape>
    </w:pict>
  </w:numPicBullet>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ymbol"/>
        <w:color w:val="auto"/>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Symbol"/>
        <w:color w:val="auto"/>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Symbol"/>
        <w:color w:val="auto"/>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Symbol"/>
        <w:color w:val="auto"/>
      </w:rPr>
    </w:lvl>
  </w:abstractNum>
  <w:abstractNum w:abstractNumId="3">
    <w:nsid w:val="00000004"/>
    <w:multiLevelType w:val="singleLevel"/>
    <w:tmpl w:val="00000004"/>
    <w:name w:val="WW8Num4"/>
    <w:lvl w:ilvl="0">
      <w:start w:val="1"/>
      <w:numFmt w:val="bullet"/>
      <w:lvlText w:val=""/>
      <w:lvlJc w:val="left"/>
      <w:pPr>
        <w:tabs>
          <w:tab w:val="num" w:pos="644"/>
        </w:tabs>
        <w:ind w:left="644"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Wingdings" w:hAnsi="Wingdings"/>
      </w:rPr>
    </w:lvl>
  </w:abstractNum>
  <w:abstractNum w:abstractNumId="5">
    <w:nsid w:val="00000006"/>
    <w:multiLevelType w:val="singleLevel"/>
    <w:tmpl w:val="00000006"/>
    <w:name w:val="WW8Num6"/>
    <w:lvl w:ilvl="0">
      <w:start w:val="1"/>
      <w:numFmt w:val="bullet"/>
      <w:lvlText w:val=""/>
      <w:lvlJc w:val="left"/>
      <w:pPr>
        <w:tabs>
          <w:tab w:val="num" w:pos="735"/>
        </w:tabs>
        <w:ind w:left="735" w:hanging="360"/>
      </w:pPr>
      <w:rPr>
        <w:rFonts w:ascii="Wingdings" w:hAnsi="Wingdings"/>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630"/>
        </w:tabs>
        <w:ind w:left="630" w:hanging="360"/>
      </w:pPr>
      <w:rPr>
        <w:rFonts w:ascii="Wingdings" w:hAnsi="Wingdings"/>
      </w:r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Wingdings" w:hAnsi="Wingdings"/>
      </w:rPr>
    </w:lvl>
  </w:abstractNum>
  <w:abstractNum w:abstractNumId="9">
    <w:nsid w:val="0000000A"/>
    <w:multiLevelType w:val="singleLevel"/>
    <w:tmpl w:val="0000000A"/>
    <w:lvl w:ilvl="0">
      <w:start w:val="1"/>
      <w:numFmt w:val="bullet"/>
      <w:lvlText w:val=""/>
      <w:lvlJc w:val="left"/>
      <w:pPr>
        <w:tabs>
          <w:tab w:val="num" w:pos="720"/>
        </w:tabs>
        <w:ind w:left="720" w:hanging="360"/>
      </w:pPr>
      <w:rPr>
        <w:rFonts w:ascii="Wingdings" w:hAnsi="Wingdings"/>
      </w:rPr>
    </w:lvl>
  </w:abstractNum>
  <w:abstractNum w:abstractNumId="10">
    <w:nsid w:val="0000000B"/>
    <w:multiLevelType w:val="singleLevel"/>
    <w:tmpl w:val="0000000B"/>
    <w:name w:val="WW8Num11"/>
    <w:lvl w:ilvl="0">
      <w:start w:val="1"/>
      <w:numFmt w:val="bullet"/>
      <w:lvlText w:val=""/>
      <w:lvlJc w:val="left"/>
      <w:pPr>
        <w:tabs>
          <w:tab w:val="num" w:pos="720"/>
        </w:tabs>
        <w:ind w:left="720" w:hanging="360"/>
      </w:pPr>
      <w:rPr>
        <w:rFonts w:ascii="Wingdings" w:hAnsi="Wingdings"/>
      </w:rPr>
    </w:lvl>
  </w:abstractNum>
  <w:abstractNum w:abstractNumId="11">
    <w:nsid w:val="0000000C"/>
    <w:multiLevelType w:val="singleLevel"/>
    <w:tmpl w:val="0000000C"/>
    <w:name w:val="WW8Num12"/>
    <w:lvl w:ilvl="0">
      <w:start w:val="1"/>
      <w:numFmt w:val="bullet"/>
      <w:lvlText w:val=""/>
      <w:lvlJc w:val="left"/>
      <w:pPr>
        <w:tabs>
          <w:tab w:val="num" w:pos="720"/>
        </w:tabs>
        <w:ind w:left="720" w:hanging="360"/>
      </w:pPr>
      <w:rPr>
        <w:rFonts w:ascii="Wingdings" w:hAnsi="Wingdings"/>
      </w:rPr>
    </w:lvl>
  </w:abstractNum>
  <w:abstractNum w:abstractNumId="12">
    <w:nsid w:val="0000000D"/>
    <w:multiLevelType w:val="singleLevel"/>
    <w:tmpl w:val="0000000D"/>
    <w:name w:val="WW8Num13"/>
    <w:lvl w:ilvl="0">
      <w:start w:val="1"/>
      <w:numFmt w:val="bullet"/>
      <w:pStyle w:val="InsetBullets"/>
      <w:lvlText w:val=""/>
      <w:lvlJc w:val="left"/>
      <w:pPr>
        <w:tabs>
          <w:tab w:val="num" w:pos="1074"/>
        </w:tabs>
        <w:ind w:left="1074" w:hanging="360"/>
      </w:pPr>
      <w:rPr>
        <w:rFonts w:ascii="Wingdings" w:hAnsi="Wingdings"/>
      </w:rPr>
    </w:lvl>
  </w:abstractNum>
  <w:abstractNum w:abstractNumId="13">
    <w:nsid w:val="0000000E"/>
    <w:multiLevelType w:val="singleLevel"/>
    <w:tmpl w:val="0000000E"/>
    <w:name w:val="WW8Num14"/>
    <w:lvl w:ilvl="0">
      <w:start w:val="1"/>
      <w:numFmt w:val="bullet"/>
      <w:lvlText w:val=""/>
      <w:lvlJc w:val="left"/>
      <w:pPr>
        <w:tabs>
          <w:tab w:val="num" w:pos="0"/>
        </w:tabs>
        <w:ind w:left="644" w:hanging="360"/>
      </w:pPr>
      <w:rPr>
        <w:rFonts w:ascii="Wingdings" w:hAnsi="Wingdings"/>
      </w:rPr>
    </w:lvl>
  </w:abstractNum>
  <w:abstractNum w:abstractNumId="14">
    <w:nsid w:val="0000000F"/>
    <w:multiLevelType w:val="singleLevel"/>
    <w:tmpl w:val="0000000F"/>
    <w:name w:val="WW8Num15"/>
    <w:lvl w:ilvl="0">
      <w:start w:val="1"/>
      <w:numFmt w:val="bullet"/>
      <w:lvlText w:val=""/>
      <w:lvlJc w:val="left"/>
      <w:pPr>
        <w:tabs>
          <w:tab w:val="num" w:pos="360"/>
        </w:tabs>
        <w:ind w:left="360" w:hanging="360"/>
      </w:pPr>
      <w:rPr>
        <w:rFonts w:ascii="Wingdings" w:hAnsi="Wingdings"/>
      </w:rPr>
    </w:lvl>
  </w:abstractNum>
  <w:abstractNum w:abstractNumId="15">
    <w:nsid w:val="00000010"/>
    <w:multiLevelType w:val="singleLevel"/>
    <w:tmpl w:val="00000010"/>
    <w:name w:val="WW8Num16"/>
    <w:lvl w:ilvl="0">
      <w:start w:val="1"/>
      <w:numFmt w:val="bullet"/>
      <w:lvlText w:val=""/>
      <w:lvlJc w:val="left"/>
      <w:pPr>
        <w:tabs>
          <w:tab w:val="num" w:pos="720"/>
        </w:tabs>
        <w:ind w:left="720" w:hanging="360"/>
      </w:pPr>
      <w:rPr>
        <w:rFonts w:ascii="Wingdings" w:hAnsi="Wingdings"/>
      </w:rPr>
    </w:lvl>
  </w:abstractNum>
  <w:abstractNum w:abstractNumId="16">
    <w:nsid w:val="00000011"/>
    <w:multiLevelType w:val="singleLevel"/>
    <w:tmpl w:val="00000011"/>
    <w:name w:val="WW8Num17"/>
    <w:lvl w:ilvl="0">
      <w:start w:val="1"/>
      <w:numFmt w:val="bullet"/>
      <w:lvlText w:val=""/>
      <w:lvlJc w:val="left"/>
      <w:pPr>
        <w:tabs>
          <w:tab w:val="num" w:pos="720"/>
        </w:tabs>
        <w:ind w:left="720" w:hanging="360"/>
      </w:pPr>
      <w:rPr>
        <w:rFonts w:ascii="Wingdings" w:hAnsi="Wingdings"/>
      </w:rPr>
    </w:lvl>
  </w:abstractNum>
  <w:abstractNum w:abstractNumId="17">
    <w:nsid w:val="0A1614B8"/>
    <w:multiLevelType w:val="hybridMultilevel"/>
    <w:tmpl w:val="FE9EA6DE"/>
    <w:lvl w:ilvl="0" w:tplc="3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090B87"/>
    <w:multiLevelType w:val="multilevel"/>
    <w:tmpl w:val="D9C0216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9">
    <w:nsid w:val="216027DA"/>
    <w:multiLevelType w:val="hybridMultilevel"/>
    <w:tmpl w:val="80C82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F974EE"/>
    <w:multiLevelType w:val="multilevel"/>
    <w:tmpl w:val="2D4E8F5A"/>
    <w:lvl w:ilvl="0">
      <w:start w:val="1"/>
      <w:numFmt w:val="bullet"/>
      <w:lvlText w:val="➢"/>
      <w:lvlJc w:val="left"/>
      <w:pPr>
        <w:ind w:left="735" w:hanging="360"/>
      </w:pPr>
      <w:rPr>
        <w:rFonts w:ascii="Arial" w:eastAsia="Arial" w:hAnsi="Arial" w:cs="Arial"/>
        <w:vertAlign w:val="baseline"/>
      </w:rPr>
    </w:lvl>
    <w:lvl w:ilvl="1">
      <w:start w:val="1"/>
      <w:numFmt w:val="bullet"/>
      <w:lvlText w:val="o"/>
      <w:lvlJc w:val="left"/>
      <w:pPr>
        <w:ind w:left="1455" w:hanging="360"/>
      </w:pPr>
      <w:rPr>
        <w:rFonts w:ascii="Arial" w:eastAsia="Arial" w:hAnsi="Arial" w:cs="Arial"/>
        <w:vertAlign w:val="baseline"/>
      </w:rPr>
    </w:lvl>
    <w:lvl w:ilvl="2">
      <w:start w:val="1"/>
      <w:numFmt w:val="bullet"/>
      <w:lvlText w:val="▪"/>
      <w:lvlJc w:val="left"/>
      <w:pPr>
        <w:ind w:left="2175" w:hanging="360"/>
      </w:pPr>
      <w:rPr>
        <w:rFonts w:ascii="Arial" w:eastAsia="Arial" w:hAnsi="Arial" w:cs="Arial"/>
        <w:vertAlign w:val="baseline"/>
      </w:rPr>
    </w:lvl>
    <w:lvl w:ilvl="3">
      <w:start w:val="1"/>
      <w:numFmt w:val="bullet"/>
      <w:lvlText w:val="●"/>
      <w:lvlJc w:val="left"/>
      <w:pPr>
        <w:ind w:left="2895" w:hanging="360"/>
      </w:pPr>
      <w:rPr>
        <w:rFonts w:ascii="Arial" w:eastAsia="Arial" w:hAnsi="Arial" w:cs="Arial"/>
        <w:vertAlign w:val="baseline"/>
      </w:rPr>
    </w:lvl>
    <w:lvl w:ilvl="4">
      <w:start w:val="1"/>
      <w:numFmt w:val="bullet"/>
      <w:lvlText w:val="o"/>
      <w:lvlJc w:val="left"/>
      <w:pPr>
        <w:ind w:left="3615" w:hanging="360"/>
      </w:pPr>
      <w:rPr>
        <w:rFonts w:ascii="Arial" w:eastAsia="Arial" w:hAnsi="Arial" w:cs="Arial"/>
        <w:vertAlign w:val="baseline"/>
      </w:rPr>
    </w:lvl>
    <w:lvl w:ilvl="5">
      <w:start w:val="1"/>
      <w:numFmt w:val="bullet"/>
      <w:lvlText w:val="▪"/>
      <w:lvlJc w:val="left"/>
      <w:pPr>
        <w:ind w:left="4335" w:hanging="360"/>
      </w:pPr>
      <w:rPr>
        <w:rFonts w:ascii="Arial" w:eastAsia="Arial" w:hAnsi="Arial" w:cs="Arial"/>
        <w:vertAlign w:val="baseline"/>
      </w:rPr>
    </w:lvl>
    <w:lvl w:ilvl="6">
      <w:start w:val="1"/>
      <w:numFmt w:val="bullet"/>
      <w:lvlText w:val="●"/>
      <w:lvlJc w:val="left"/>
      <w:pPr>
        <w:ind w:left="5055" w:hanging="360"/>
      </w:pPr>
      <w:rPr>
        <w:rFonts w:ascii="Arial" w:eastAsia="Arial" w:hAnsi="Arial" w:cs="Arial"/>
        <w:vertAlign w:val="baseline"/>
      </w:rPr>
    </w:lvl>
    <w:lvl w:ilvl="7">
      <w:start w:val="1"/>
      <w:numFmt w:val="bullet"/>
      <w:lvlText w:val="o"/>
      <w:lvlJc w:val="left"/>
      <w:pPr>
        <w:ind w:left="5775" w:hanging="360"/>
      </w:pPr>
      <w:rPr>
        <w:rFonts w:ascii="Arial" w:eastAsia="Arial" w:hAnsi="Arial" w:cs="Arial"/>
        <w:vertAlign w:val="baseline"/>
      </w:rPr>
    </w:lvl>
    <w:lvl w:ilvl="8">
      <w:start w:val="1"/>
      <w:numFmt w:val="bullet"/>
      <w:lvlText w:val="▪"/>
      <w:lvlJc w:val="left"/>
      <w:pPr>
        <w:ind w:left="6495" w:hanging="360"/>
      </w:pPr>
      <w:rPr>
        <w:rFonts w:ascii="Arial" w:eastAsia="Arial" w:hAnsi="Arial" w:cs="Arial"/>
        <w:vertAlign w:val="baseline"/>
      </w:rPr>
    </w:lvl>
  </w:abstractNum>
  <w:abstractNum w:abstractNumId="21">
    <w:nsid w:val="22E55ACB"/>
    <w:multiLevelType w:val="hybridMultilevel"/>
    <w:tmpl w:val="CCC405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5D52EA6"/>
    <w:multiLevelType w:val="hybridMultilevel"/>
    <w:tmpl w:val="4E0EDFE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E083F19"/>
    <w:multiLevelType w:val="hybridMultilevel"/>
    <w:tmpl w:val="D60C26B2"/>
    <w:lvl w:ilvl="0" w:tplc="448E67F4">
      <w:start w:val="1"/>
      <w:numFmt w:val="bullet"/>
      <w:lvlText w:val=""/>
      <w:lvlJc w:val="left"/>
      <w:pPr>
        <w:tabs>
          <w:tab w:val="num" w:pos="1074"/>
        </w:tabs>
        <w:ind w:left="1074" w:hanging="360"/>
      </w:pPr>
      <w:rPr>
        <w:rFonts w:ascii="Wingdings" w:hAnsi="Wingdings" w:hint="default"/>
        <w:sz w:val="24"/>
        <w:szCs w:val="24"/>
      </w:rPr>
    </w:lvl>
    <w:lvl w:ilvl="1" w:tplc="04090003">
      <w:start w:val="1"/>
      <w:numFmt w:val="bullet"/>
      <w:lvlText w:val="o"/>
      <w:lvlJc w:val="left"/>
      <w:pPr>
        <w:tabs>
          <w:tab w:val="num" w:pos="1434"/>
        </w:tabs>
        <w:ind w:left="1434" w:hanging="360"/>
      </w:pPr>
      <w:rPr>
        <w:rFonts w:ascii="Courier New" w:hAnsi="Courier New" w:cs="Courier New" w:hint="default"/>
      </w:rPr>
    </w:lvl>
    <w:lvl w:ilvl="2" w:tplc="04090005" w:tentative="1">
      <w:start w:val="1"/>
      <w:numFmt w:val="bullet"/>
      <w:lvlText w:val=""/>
      <w:lvlJc w:val="left"/>
      <w:pPr>
        <w:tabs>
          <w:tab w:val="num" w:pos="2154"/>
        </w:tabs>
        <w:ind w:left="2154" w:hanging="360"/>
      </w:pPr>
      <w:rPr>
        <w:rFonts w:ascii="Wingdings" w:hAnsi="Wingdings" w:hint="default"/>
      </w:rPr>
    </w:lvl>
    <w:lvl w:ilvl="3" w:tplc="04090001" w:tentative="1">
      <w:start w:val="1"/>
      <w:numFmt w:val="bullet"/>
      <w:lvlText w:val=""/>
      <w:lvlJc w:val="left"/>
      <w:pPr>
        <w:tabs>
          <w:tab w:val="num" w:pos="2874"/>
        </w:tabs>
        <w:ind w:left="2874" w:hanging="360"/>
      </w:pPr>
      <w:rPr>
        <w:rFonts w:ascii="Symbol" w:hAnsi="Symbol" w:hint="default"/>
      </w:rPr>
    </w:lvl>
    <w:lvl w:ilvl="4" w:tplc="04090003" w:tentative="1">
      <w:start w:val="1"/>
      <w:numFmt w:val="bullet"/>
      <w:lvlText w:val="o"/>
      <w:lvlJc w:val="left"/>
      <w:pPr>
        <w:tabs>
          <w:tab w:val="num" w:pos="3594"/>
        </w:tabs>
        <w:ind w:left="3594" w:hanging="360"/>
      </w:pPr>
      <w:rPr>
        <w:rFonts w:ascii="Courier New" w:hAnsi="Courier New" w:cs="Courier New" w:hint="default"/>
      </w:rPr>
    </w:lvl>
    <w:lvl w:ilvl="5" w:tplc="04090005" w:tentative="1">
      <w:start w:val="1"/>
      <w:numFmt w:val="bullet"/>
      <w:lvlText w:val=""/>
      <w:lvlJc w:val="left"/>
      <w:pPr>
        <w:tabs>
          <w:tab w:val="num" w:pos="4314"/>
        </w:tabs>
        <w:ind w:left="4314" w:hanging="360"/>
      </w:pPr>
      <w:rPr>
        <w:rFonts w:ascii="Wingdings" w:hAnsi="Wingdings" w:hint="default"/>
      </w:rPr>
    </w:lvl>
    <w:lvl w:ilvl="6" w:tplc="04090001" w:tentative="1">
      <w:start w:val="1"/>
      <w:numFmt w:val="bullet"/>
      <w:lvlText w:val=""/>
      <w:lvlJc w:val="left"/>
      <w:pPr>
        <w:tabs>
          <w:tab w:val="num" w:pos="5034"/>
        </w:tabs>
        <w:ind w:left="5034" w:hanging="360"/>
      </w:pPr>
      <w:rPr>
        <w:rFonts w:ascii="Symbol" w:hAnsi="Symbol" w:hint="default"/>
      </w:rPr>
    </w:lvl>
    <w:lvl w:ilvl="7" w:tplc="04090003" w:tentative="1">
      <w:start w:val="1"/>
      <w:numFmt w:val="bullet"/>
      <w:lvlText w:val="o"/>
      <w:lvlJc w:val="left"/>
      <w:pPr>
        <w:tabs>
          <w:tab w:val="num" w:pos="5754"/>
        </w:tabs>
        <w:ind w:left="5754" w:hanging="360"/>
      </w:pPr>
      <w:rPr>
        <w:rFonts w:ascii="Courier New" w:hAnsi="Courier New" w:cs="Courier New" w:hint="default"/>
      </w:rPr>
    </w:lvl>
    <w:lvl w:ilvl="8" w:tplc="04090005" w:tentative="1">
      <w:start w:val="1"/>
      <w:numFmt w:val="bullet"/>
      <w:lvlText w:val=""/>
      <w:lvlJc w:val="left"/>
      <w:pPr>
        <w:tabs>
          <w:tab w:val="num" w:pos="6474"/>
        </w:tabs>
        <w:ind w:left="6474" w:hanging="360"/>
      </w:pPr>
      <w:rPr>
        <w:rFonts w:ascii="Wingdings" w:hAnsi="Wingdings" w:hint="default"/>
      </w:rPr>
    </w:lvl>
  </w:abstractNum>
  <w:abstractNum w:abstractNumId="24">
    <w:nsid w:val="56397ED9"/>
    <w:multiLevelType w:val="hybridMultilevel"/>
    <w:tmpl w:val="1DC2F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AFC3CFA"/>
    <w:multiLevelType w:val="hybridMultilevel"/>
    <w:tmpl w:val="2B7CA8C6"/>
    <w:lvl w:ilvl="0" w:tplc="3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C6050A"/>
    <w:multiLevelType w:val="hybridMultilevel"/>
    <w:tmpl w:val="E7FAE4B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5C4A3ED7"/>
    <w:multiLevelType w:val="hybridMultilevel"/>
    <w:tmpl w:val="0AE2FFE8"/>
    <w:lvl w:ilvl="0" w:tplc="3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8B4C72"/>
    <w:multiLevelType w:val="multilevel"/>
    <w:tmpl w:val="E864FDFC"/>
    <w:lvl w:ilvl="0">
      <w:start w:val="1"/>
      <w:numFmt w:val="bullet"/>
      <w:lvlText w:val="➢"/>
      <w:lvlJc w:val="left"/>
      <w:pPr>
        <w:ind w:left="735" w:hanging="360"/>
      </w:pPr>
      <w:rPr>
        <w:rFonts w:ascii="Arial" w:eastAsia="Arial" w:hAnsi="Arial" w:cs="Arial"/>
        <w:vertAlign w:val="baseline"/>
      </w:rPr>
    </w:lvl>
    <w:lvl w:ilvl="1">
      <w:start w:val="1"/>
      <w:numFmt w:val="bullet"/>
      <w:lvlText w:val="o"/>
      <w:lvlJc w:val="left"/>
      <w:pPr>
        <w:ind w:left="1455" w:hanging="360"/>
      </w:pPr>
      <w:rPr>
        <w:rFonts w:ascii="Arial" w:eastAsia="Arial" w:hAnsi="Arial" w:cs="Arial"/>
        <w:vertAlign w:val="baseline"/>
      </w:rPr>
    </w:lvl>
    <w:lvl w:ilvl="2">
      <w:start w:val="1"/>
      <w:numFmt w:val="bullet"/>
      <w:lvlText w:val="▪"/>
      <w:lvlJc w:val="left"/>
      <w:pPr>
        <w:ind w:left="2175" w:hanging="360"/>
      </w:pPr>
      <w:rPr>
        <w:rFonts w:ascii="Arial" w:eastAsia="Arial" w:hAnsi="Arial" w:cs="Arial"/>
        <w:vertAlign w:val="baseline"/>
      </w:rPr>
    </w:lvl>
    <w:lvl w:ilvl="3">
      <w:start w:val="1"/>
      <w:numFmt w:val="bullet"/>
      <w:lvlText w:val="●"/>
      <w:lvlJc w:val="left"/>
      <w:pPr>
        <w:ind w:left="2895" w:hanging="360"/>
      </w:pPr>
      <w:rPr>
        <w:rFonts w:ascii="Arial" w:eastAsia="Arial" w:hAnsi="Arial" w:cs="Arial"/>
        <w:vertAlign w:val="baseline"/>
      </w:rPr>
    </w:lvl>
    <w:lvl w:ilvl="4">
      <w:start w:val="1"/>
      <w:numFmt w:val="bullet"/>
      <w:lvlText w:val="o"/>
      <w:lvlJc w:val="left"/>
      <w:pPr>
        <w:ind w:left="3615" w:hanging="360"/>
      </w:pPr>
      <w:rPr>
        <w:rFonts w:ascii="Arial" w:eastAsia="Arial" w:hAnsi="Arial" w:cs="Arial"/>
        <w:vertAlign w:val="baseline"/>
      </w:rPr>
    </w:lvl>
    <w:lvl w:ilvl="5">
      <w:start w:val="1"/>
      <w:numFmt w:val="bullet"/>
      <w:lvlText w:val="▪"/>
      <w:lvlJc w:val="left"/>
      <w:pPr>
        <w:ind w:left="4335" w:hanging="360"/>
      </w:pPr>
      <w:rPr>
        <w:rFonts w:ascii="Arial" w:eastAsia="Arial" w:hAnsi="Arial" w:cs="Arial"/>
        <w:vertAlign w:val="baseline"/>
      </w:rPr>
    </w:lvl>
    <w:lvl w:ilvl="6">
      <w:start w:val="1"/>
      <w:numFmt w:val="bullet"/>
      <w:lvlText w:val="●"/>
      <w:lvlJc w:val="left"/>
      <w:pPr>
        <w:ind w:left="5055" w:hanging="360"/>
      </w:pPr>
      <w:rPr>
        <w:rFonts w:ascii="Arial" w:eastAsia="Arial" w:hAnsi="Arial" w:cs="Arial"/>
        <w:vertAlign w:val="baseline"/>
      </w:rPr>
    </w:lvl>
    <w:lvl w:ilvl="7">
      <w:start w:val="1"/>
      <w:numFmt w:val="bullet"/>
      <w:lvlText w:val="o"/>
      <w:lvlJc w:val="left"/>
      <w:pPr>
        <w:ind w:left="5775" w:hanging="360"/>
      </w:pPr>
      <w:rPr>
        <w:rFonts w:ascii="Arial" w:eastAsia="Arial" w:hAnsi="Arial" w:cs="Arial"/>
        <w:vertAlign w:val="baseline"/>
      </w:rPr>
    </w:lvl>
    <w:lvl w:ilvl="8">
      <w:start w:val="1"/>
      <w:numFmt w:val="bullet"/>
      <w:lvlText w:val="▪"/>
      <w:lvlJc w:val="left"/>
      <w:pPr>
        <w:ind w:left="6495" w:hanging="360"/>
      </w:pPr>
      <w:rPr>
        <w:rFonts w:ascii="Arial" w:eastAsia="Arial" w:hAnsi="Arial" w:cs="Arial"/>
        <w:vertAlign w:val="baseline"/>
      </w:rPr>
    </w:lvl>
  </w:abstractNum>
  <w:abstractNum w:abstractNumId="29">
    <w:nsid w:val="75A507C1"/>
    <w:multiLevelType w:val="hybridMultilevel"/>
    <w:tmpl w:val="4B987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1562E7"/>
    <w:multiLevelType w:val="hybridMultilevel"/>
    <w:tmpl w:val="26C6E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3"/>
  </w:num>
  <w:num w:numId="19">
    <w:abstractNumId w:val="21"/>
  </w:num>
  <w:num w:numId="20">
    <w:abstractNumId w:val="22"/>
  </w:num>
  <w:num w:numId="21">
    <w:abstractNumId w:val="17"/>
  </w:num>
  <w:num w:numId="22">
    <w:abstractNumId w:val="27"/>
  </w:num>
  <w:num w:numId="23">
    <w:abstractNumId w:val="24"/>
  </w:num>
  <w:num w:numId="24">
    <w:abstractNumId w:val="25"/>
  </w:num>
  <w:num w:numId="25">
    <w:abstractNumId w:val="29"/>
  </w:num>
  <w:num w:numId="26">
    <w:abstractNumId w:val="20"/>
  </w:num>
  <w:num w:numId="27">
    <w:abstractNumId w:val="18"/>
  </w:num>
  <w:num w:numId="28">
    <w:abstractNumId w:val="19"/>
  </w:num>
  <w:num w:numId="29">
    <w:abstractNumId w:val="28"/>
  </w:num>
  <w:num w:numId="30">
    <w:abstractNumId w:val="3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A40"/>
    <w:rsid w:val="00010D0D"/>
    <w:rsid w:val="000174AA"/>
    <w:rsid w:val="000435F8"/>
    <w:rsid w:val="00047D94"/>
    <w:rsid w:val="00055425"/>
    <w:rsid w:val="00061A40"/>
    <w:rsid w:val="000629D3"/>
    <w:rsid w:val="000700B3"/>
    <w:rsid w:val="00071444"/>
    <w:rsid w:val="000730AB"/>
    <w:rsid w:val="00074ED0"/>
    <w:rsid w:val="000772E7"/>
    <w:rsid w:val="000861AF"/>
    <w:rsid w:val="000C61BE"/>
    <w:rsid w:val="000D56A7"/>
    <w:rsid w:val="000E25AD"/>
    <w:rsid w:val="000E446D"/>
    <w:rsid w:val="000E65E7"/>
    <w:rsid w:val="000F3782"/>
    <w:rsid w:val="00101B0A"/>
    <w:rsid w:val="00113E81"/>
    <w:rsid w:val="0011575B"/>
    <w:rsid w:val="001178A7"/>
    <w:rsid w:val="00131D81"/>
    <w:rsid w:val="0015326C"/>
    <w:rsid w:val="00174A95"/>
    <w:rsid w:val="00190229"/>
    <w:rsid w:val="0021026E"/>
    <w:rsid w:val="00210AF1"/>
    <w:rsid w:val="00210CBF"/>
    <w:rsid w:val="00213B05"/>
    <w:rsid w:val="00223EFD"/>
    <w:rsid w:val="00233A93"/>
    <w:rsid w:val="00236C25"/>
    <w:rsid w:val="00260564"/>
    <w:rsid w:val="002622B9"/>
    <w:rsid w:val="002732F4"/>
    <w:rsid w:val="002825F1"/>
    <w:rsid w:val="00286BD1"/>
    <w:rsid w:val="002A5A70"/>
    <w:rsid w:val="002C58EB"/>
    <w:rsid w:val="002D1180"/>
    <w:rsid w:val="002E3D67"/>
    <w:rsid w:val="002F0E9D"/>
    <w:rsid w:val="002F40E8"/>
    <w:rsid w:val="002F7A8B"/>
    <w:rsid w:val="0030599A"/>
    <w:rsid w:val="0034283D"/>
    <w:rsid w:val="003438B9"/>
    <w:rsid w:val="003626AA"/>
    <w:rsid w:val="00375946"/>
    <w:rsid w:val="003833B0"/>
    <w:rsid w:val="00396FE9"/>
    <w:rsid w:val="003C4952"/>
    <w:rsid w:val="003F2AF5"/>
    <w:rsid w:val="003F45E0"/>
    <w:rsid w:val="003F75AA"/>
    <w:rsid w:val="00421059"/>
    <w:rsid w:val="00426098"/>
    <w:rsid w:val="0045079B"/>
    <w:rsid w:val="00456092"/>
    <w:rsid w:val="004601EA"/>
    <w:rsid w:val="004706B8"/>
    <w:rsid w:val="0047674D"/>
    <w:rsid w:val="00480D01"/>
    <w:rsid w:val="00481EF0"/>
    <w:rsid w:val="004B04B4"/>
    <w:rsid w:val="004C1794"/>
    <w:rsid w:val="004C7520"/>
    <w:rsid w:val="004D6005"/>
    <w:rsid w:val="004E4A74"/>
    <w:rsid w:val="004E6D54"/>
    <w:rsid w:val="004F7EB2"/>
    <w:rsid w:val="00503F0B"/>
    <w:rsid w:val="00512DA2"/>
    <w:rsid w:val="00526595"/>
    <w:rsid w:val="005342CB"/>
    <w:rsid w:val="00554224"/>
    <w:rsid w:val="005561C4"/>
    <w:rsid w:val="005629A3"/>
    <w:rsid w:val="0057099B"/>
    <w:rsid w:val="00574382"/>
    <w:rsid w:val="0059472B"/>
    <w:rsid w:val="00594D5B"/>
    <w:rsid w:val="005B0992"/>
    <w:rsid w:val="005B10DD"/>
    <w:rsid w:val="005B7154"/>
    <w:rsid w:val="005C2924"/>
    <w:rsid w:val="005C2A57"/>
    <w:rsid w:val="005C57F4"/>
    <w:rsid w:val="005F1B30"/>
    <w:rsid w:val="006170AC"/>
    <w:rsid w:val="0062248E"/>
    <w:rsid w:val="006319D9"/>
    <w:rsid w:val="00636832"/>
    <w:rsid w:val="0063775D"/>
    <w:rsid w:val="00642B89"/>
    <w:rsid w:val="006468DD"/>
    <w:rsid w:val="00670C54"/>
    <w:rsid w:val="00673786"/>
    <w:rsid w:val="00674694"/>
    <w:rsid w:val="006A6165"/>
    <w:rsid w:val="006A6CCB"/>
    <w:rsid w:val="006B128D"/>
    <w:rsid w:val="006B345C"/>
    <w:rsid w:val="006E0BC7"/>
    <w:rsid w:val="006F3710"/>
    <w:rsid w:val="006F388F"/>
    <w:rsid w:val="006F489F"/>
    <w:rsid w:val="00712CF3"/>
    <w:rsid w:val="00730900"/>
    <w:rsid w:val="00734020"/>
    <w:rsid w:val="00736AAC"/>
    <w:rsid w:val="00745304"/>
    <w:rsid w:val="00750256"/>
    <w:rsid w:val="007563A3"/>
    <w:rsid w:val="00757E63"/>
    <w:rsid w:val="00766490"/>
    <w:rsid w:val="00770B0F"/>
    <w:rsid w:val="00794B24"/>
    <w:rsid w:val="00797FE2"/>
    <w:rsid w:val="007A4E2C"/>
    <w:rsid w:val="007B0BF5"/>
    <w:rsid w:val="007B4C1E"/>
    <w:rsid w:val="007E55AA"/>
    <w:rsid w:val="008032CD"/>
    <w:rsid w:val="00825133"/>
    <w:rsid w:val="008307A8"/>
    <w:rsid w:val="0083737B"/>
    <w:rsid w:val="00845366"/>
    <w:rsid w:val="00850C7C"/>
    <w:rsid w:val="00861C4F"/>
    <w:rsid w:val="00880D82"/>
    <w:rsid w:val="008D0464"/>
    <w:rsid w:val="008F1902"/>
    <w:rsid w:val="008F4EF8"/>
    <w:rsid w:val="00934283"/>
    <w:rsid w:val="00941A9D"/>
    <w:rsid w:val="0095642D"/>
    <w:rsid w:val="00963165"/>
    <w:rsid w:val="00980095"/>
    <w:rsid w:val="009A55A5"/>
    <w:rsid w:val="009B14FE"/>
    <w:rsid w:val="009B3AFE"/>
    <w:rsid w:val="009C399B"/>
    <w:rsid w:val="009D28FA"/>
    <w:rsid w:val="009D603C"/>
    <w:rsid w:val="009E489D"/>
    <w:rsid w:val="009E61D5"/>
    <w:rsid w:val="009F57D5"/>
    <w:rsid w:val="009F6D3D"/>
    <w:rsid w:val="00A02831"/>
    <w:rsid w:val="00A07671"/>
    <w:rsid w:val="00A2292C"/>
    <w:rsid w:val="00A253FF"/>
    <w:rsid w:val="00AE7E16"/>
    <w:rsid w:val="00B12226"/>
    <w:rsid w:val="00B1571D"/>
    <w:rsid w:val="00B37BE4"/>
    <w:rsid w:val="00B67121"/>
    <w:rsid w:val="00B752C7"/>
    <w:rsid w:val="00B97C4F"/>
    <w:rsid w:val="00BB13E8"/>
    <w:rsid w:val="00BB4C1E"/>
    <w:rsid w:val="00BE208E"/>
    <w:rsid w:val="00BE407A"/>
    <w:rsid w:val="00BE7205"/>
    <w:rsid w:val="00C10914"/>
    <w:rsid w:val="00C308B6"/>
    <w:rsid w:val="00C31660"/>
    <w:rsid w:val="00C33232"/>
    <w:rsid w:val="00C3488C"/>
    <w:rsid w:val="00C46606"/>
    <w:rsid w:val="00C54AD4"/>
    <w:rsid w:val="00C65248"/>
    <w:rsid w:val="00C874E7"/>
    <w:rsid w:val="00C96BE1"/>
    <w:rsid w:val="00CA61FE"/>
    <w:rsid w:val="00CA62BD"/>
    <w:rsid w:val="00CB61BF"/>
    <w:rsid w:val="00CE13CF"/>
    <w:rsid w:val="00CF0C62"/>
    <w:rsid w:val="00CF69FE"/>
    <w:rsid w:val="00D04311"/>
    <w:rsid w:val="00D11329"/>
    <w:rsid w:val="00D2440A"/>
    <w:rsid w:val="00D41B27"/>
    <w:rsid w:val="00D453A4"/>
    <w:rsid w:val="00D46EE5"/>
    <w:rsid w:val="00D62757"/>
    <w:rsid w:val="00D63EA1"/>
    <w:rsid w:val="00D64133"/>
    <w:rsid w:val="00D8200E"/>
    <w:rsid w:val="00DA6E9D"/>
    <w:rsid w:val="00DB3A55"/>
    <w:rsid w:val="00DB3AA9"/>
    <w:rsid w:val="00DC2AD9"/>
    <w:rsid w:val="00DF0C31"/>
    <w:rsid w:val="00DF0DF3"/>
    <w:rsid w:val="00DF294C"/>
    <w:rsid w:val="00DF7C4D"/>
    <w:rsid w:val="00E067EA"/>
    <w:rsid w:val="00E21311"/>
    <w:rsid w:val="00E30C9D"/>
    <w:rsid w:val="00E3792E"/>
    <w:rsid w:val="00E50286"/>
    <w:rsid w:val="00E502B9"/>
    <w:rsid w:val="00E50827"/>
    <w:rsid w:val="00E66FA8"/>
    <w:rsid w:val="00E94341"/>
    <w:rsid w:val="00EA113E"/>
    <w:rsid w:val="00EA1353"/>
    <w:rsid w:val="00EA5973"/>
    <w:rsid w:val="00EB49AC"/>
    <w:rsid w:val="00EB539E"/>
    <w:rsid w:val="00EB785C"/>
    <w:rsid w:val="00EF6726"/>
    <w:rsid w:val="00F02CA3"/>
    <w:rsid w:val="00F27AC1"/>
    <w:rsid w:val="00F571A7"/>
    <w:rsid w:val="00F860EC"/>
    <w:rsid w:val="00FA403E"/>
    <w:rsid w:val="00FA75E1"/>
    <w:rsid w:val="00FB293F"/>
    <w:rsid w:val="00FB5025"/>
    <w:rsid w:val="00FC4F91"/>
    <w:rsid w:val="00FE74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FAB9F2D-CE4C-44EE-98F1-602EE76B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Verdana" w:hAnsi="Verdana"/>
      <w:sz w:val="18"/>
      <w:szCs w:val="24"/>
      <w:lang w:eastAsia="ar-SA"/>
    </w:rPr>
  </w:style>
  <w:style w:type="paragraph" w:styleId="Heading1">
    <w:name w:val="heading 1"/>
    <w:basedOn w:val="Normal"/>
    <w:next w:val="Normal"/>
    <w:qFormat/>
    <w:pPr>
      <w:keepNext/>
      <w:numPr>
        <w:numId w:val="1"/>
      </w:numPr>
      <w:spacing w:before="160" w:after="80" w:line="320" w:lineRule="exact"/>
      <w:jc w:val="center"/>
      <w:outlineLvl w:val="0"/>
    </w:pPr>
    <w:rPr>
      <w:rFonts w:cs="Arial"/>
      <w:b/>
      <w:kern w:val="1"/>
      <w:sz w:val="32"/>
      <w:szCs w:val="32"/>
    </w:rPr>
  </w:style>
  <w:style w:type="paragraph" w:styleId="Heading2">
    <w:name w:val="heading 2"/>
    <w:basedOn w:val="Normal"/>
    <w:next w:val="Normal"/>
    <w:qFormat/>
    <w:pPr>
      <w:keepNext/>
      <w:numPr>
        <w:ilvl w:val="1"/>
        <w:numId w:val="1"/>
      </w:numPr>
      <w:tabs>
        <w:tab w:val="right" w:pos="9180"/>
      </w:tabs>
      <w:spacing w:before="160" w:line="320" w:lineRule="exact"/>
      <w:outlineLvl w:val="1"/>
    </w:pPr>
    <w:rPr>
      <w:rFonts w:cs="Gautami"/>
      <w:b/>
      <w:iCs/>
      <w:sz w:val="20"/>
      <w:szCs w:val="28"/>
      <w:lang w:eastAsia="te-IN" w:bidi="te-IN"/>
    </w:rPr>
  </w:style>
  <w:style w:type="paragraph" w:styleId="Heading3">
    <w:name w:val="heading 3"/>
    <w:basedOn w:val="Normal"/>
    <w:next w:val="Normal"/>
    <w:qFormat/>
    <w:pPr>
      <w:keepNext/>
      <w:numPr>
        <w:ilvl w:val="2"/>
        <w:numId w:val="1"/>
      </w:numPr>
      <w:spacing w:line="320" w:lineRule="exact"/>
      <w:outlineLvl w:val="2"/>
    </w:pPr>
    <w:rPr>
      <w:rFonts w:cs="Arial"/>
      <w:b/>
      <w:bCs/>
      <w:sz w:val="20"/>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color w:val="auto"/>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Symbol" w:hAnsi="Symbol"/>
    </w:rPr>
  </w:style>
  <w:style w:type="character" w:customStyle="1" w:styleId="WW8Num7z0">
    <w:name w:val="WW8Num7z0"/>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Wingdings" w:hAnsi="Wingdings"/>
    </w:rPr>
  </w:style>
  <w:style w:type="character" w:customStyle="1" w:styleId="WW8Num11z0">
    <w:name w:val="WW8Num11z0"/>
    <w:rPr>
      <w:rFonts w:ascii="Wingdings" w:hAnsi="Wingdings"/>
    </w:rPr>
  </w:style>
  <w:style w:type="character" w:customStyle="1" w:styleId="WW8Num12z0">
    <w:name w:val="WW8Num12z0"/>
    <w:rPr>
      <w:rFonts w:ascii="Wingdings" w:hAnsi="Wingdings"/>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Wingdings" w:hAnsi="Wingdings"/>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z0">
    <w:name w:val="WW8Num1z0"/>
    <w:rPr>
      <w:rFonts w:ascii="Symbol" w:hAnsi="Symbol"/>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1">
    <w:name w:val="WW8Num11z1"/>
    <w:rPr>
      <w:rFonts w:ascii="Symbol" w:hAnsi="Symbol"/>
    </w:rPr>
  </w:style>
  <w:style w:type="character" w:customStyle="1" w:styleId="WW8Num11z4">
    <w:name w:val="WW8Num11z4"/>
    <w:rPr>
      <w:rFonts w:ascii="Courier New" w:hAnsi="Courier New" w:cs="Courier New"/>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3z0">
    <w:name w:val="WW8Num23z0"/>
    <w:rPr>
      <w:rFonts w:ascii="Wingdings" w:hAnsi="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rPr>
  </w:style>
  <w:style w:type="character" w:customStyle="1" w:styleId="WW8Num24z0">
    <w:name w:val="WW8Num24z0"/>
    <w:rPr>
      <w:rFonts w:ascii="Wingdings" w:hAnsi="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rPr>
  </w:style>
  <w:style w:type="character" w:customStyle="1" w:styleId="WW8Num25z0">
    <w:name w:val="WW8Num25z0"/>
    <w:rPr>
      <w:rFonts w:ascii="Wingdings" w:hAnsi="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rPr>
  </w:style>
  <w:style w:type="character" w:customStyle="1" w:styleId="WW8Num26z0">
    <w:name w:val="WW8Num26z0"/>
    <w:rPr>
      <w:rFonts w:ascii="Wingdings" w:hAnsi="Wingdings"/>
    </w:rPr>
  </w:style>
  <w:style w:type="character" w:customStyle="1" w:styleId="WW8Num27z0">
    <w:name w:val="WW8Num27z0"/>
    <w:rPr>
      <w:rFonts w:ascii="Wingdings" w:hAnsi="Wingdings"/>
      <w:sz w:val="24"/>
      <w:szCs w:val="24"/>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Wingdings" w:hAnsi="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rPr>
  </w:style>
  <w:style w:type="character" w:customStyle="1" w:styleId="WW8Num29z0">
    <w:name w:val="WW8Num29z0"/>
    <w:rPr>
      <w:rFonts w:ascii="Wingdings" w:hAnsi="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rPr>
  </w:style>
  <w:style w:type="character" w:customStyle="1" w:styleId="WW8Num30z0">
    <w:name w:val="WW8Num30z0"/>
    <w:rPr>
      <w:rFonts w:ascii="Wingdings" w:hAnsi="Wingdings"/>
    </w:rPr>
  </w:style>
  <w:style w:type="character" w:customStyle="1" w:styleId="WW8Num30z1">
    <w:name w:val="WW8Num30z1"/>
    <w:rPr>
      <w:rFonts w:ascii="Courier New" w:hAnsi="Courier New" w:cs="Courier New"/>
    </w:rPr>
  </w:style>
  <w:style w:type="character" w:customStyle="1" w:styleId="WW8Num30z3">
    <w:name w:val="WW8Num30z3"/>
    <w:rPr>
      <w:rFonts w:ascii="Symbol" w:hAnsi="Symbol"/>
    </w:rPr>
  </w:style>
  <w:style w:type="character" w:customStyle="1" w:styleId="WW8Num31z0">
    <w:name w:val="WW8Num31z0"/>
    <w:rPr>
      <w:rFonts w:ascii="Wingdings" w:hAnsi="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rPr>
  </w:style>
  <w:style w:type="character" w:customStyle="1" w:styleId="WW8Num32z0">
    <w:name w:val="WW8Num32z0"/>
    <w:rPr>
      <w:rFonts w:ascii="Wingdings" w:hAnsi="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rPr>
  </w:style>
  <w:style w:type="character" w:customStyle="1" w:styleId="WW8Num34z0">
    <w:name w:val="WW8Num34z0"/>
    <w:rPr>
      <w:rFonts w:ascii="Wingdings" w:hAnsi="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rPr>
  </w:style>
  <w:style w:type="character" w:customStyle="1" w:styleId="WW8Num35z0">
    <w:name w:val="WW8Num35z0"/>
    <w:rPr>
      <w:rFonts w:ascii="Wingdings" w:hAnsi="Wingdings"/>
    </w:rPr>
  </w:style>
  <w:style w:type="character" w:customStyle="1" w:styleId="WW8Num35z1">
    <w:name w:val="WW8Num35z1"/>
    <w:rPr>
      <w:rFonts w:ascii="Courier New" w:hAnsi="Courier New" w:cs="Courier New"/>
    </w:rPr>
  </w:style>
  <w:style w:type="character" w:customStyle="1" w:styleId="WW8Num35z3">
    <w:name w:val="WW8Num35z3"/>
    <w:rPr>
      <w:rFonts w:ascii="Symbol" w:hAnsi="Symbol"/>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Wingdings" w:hAnsi="Wingdings"/>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0z1">
    <w:name w:val="WW8Num40z1"/>
    <w:rPr>
      <w:rFonts w:ascii="Courier New" w:hAnsi="Courier New" w:cs="Courier New"/>
    </w:rPr>
  </w:style>
  <w:style w:type="character" w:customStyle="1" w:styleId="WW8Num40z3">
    <w:name w:val="WW8Num40z3"/>
    <w:rPr>
      <w:rFonts w:ascii="Symbol" w:hAnsi="Symbol"/>
    </w:rPr>
  </w:style>
  <w:style w:type="character" w:customStyle="1" w:styleId="WW8Num42z0">
    <w:name w:val="WW8Num42z0"/>
    <w:rPr>
      <w:rFonts w:ascii="Wingdings" w:hAnsi="Wingdings"/>
    </w:rPr>
  </w:style>
  <w:style w:type="character" w:customStyle="1" w:styleId="WW8Num42z1">
    <w:name w:val="WW8Num42z1"/>
    <w:rPr>
      <w:rFonts w:ascii="Courier New" w:hAnsi="Courier New" w:cs="Courier New"/>
    </w:rPr>
  </w:style>
  <w:style w:type="character" w:customStyle="1" w:styleId="WW8Num42z3">
    <w:name w:val="WW8Num42z3"/>
    <w:rPr>
      <w:rFonts w:ascii="Symbol" w:hAnsi="Symbol"/>
    </w:rPr>
  </w:style>
  <w:style w:type="character" w:customStyle="1" w:styleId="WW8Num43z0">
    <w:name w:val="WW8Num43z0"/>
    <w:rPr>
      <w:rFonts w:ascii="Wingdings" w:hAnsi="Wingdings"/>
    </w:rPr>
  </w:style>
  <w:style w:type="character" w:customStyle="1" w:styleId="WW8Num43z1">
    <w:name w:val="WW8Num43z1"/>
    <w:rPr>
      <w:rFonts w:ascii="Courier New" w:hAnsi="Courier New" w:cs="Courier New"/>
    </w:rPr>
  </w:style>
  <w:style w:type="character" w:customStyle="1" w:styleId="WW8Num43z3">
    <w:name w:val="WW8Num43z3"/>
    <w:rPr>
      <w:rFonts w:ascii="Symbol" w:hAnsi="Symbol"/>
    </w:rPr>
  </w:style>
  <w:style w:type="character" w:customStyle="1" w:styleId="WW8Num44z0">
    <w:name w:val="WW8Num44z0"/>
    <w:rPr>
      <w:rFonts w:ascii="Wingdings" w:hAnsi="Wingdings"/>
    </w:rPr>
  </w:style>
  <w:style w:type="character" w:customStyle="1" w:styleId="WW8Num44z1">
    <w:name w:val="WW8Num44z1"/>
    <w:rPr>
      <w:rFonts w:ascii="Courier New" w:hAnsi="Courier New" w:cs="Courier New"/>
    </w:rPr>
  </w:style>
  <w:style w:type="character" w:customStyle="1" w:styleId="WW8Num44z3">
    <w:name w:val="WW8Num44z3"/>
    <w:rPr>
      <w:rFonts w:ascii="Symbol" w:hAnsi="Symbol"/>
    </w:rPr>
  </w:style>
  <w:style w:type="character" w:customStyle="1" w:styleId="WW8Num45z0">
    <w:name w:val="WW8Num45z0"/>
    <w:rPr>
      <w:rFonts w:ascii="Wingdings" w:hAnsi="Wingdings"/>
    </w:rPr>
  </w:style>
  <w:style w:type="character" w:customStyle="1" w:styleId="WW8Num46z0">
    <w:name w:val="WW8Num46z0"/>
    <w:rPr>
      <w:rFonts w:ascii="Wingdings" w:hAnsi="Wingdings"/>
    </w:rPr>
  </w:style>
  <w:style w:type="character" w:customStyle="1" w:styleId="WW8Num46z1">
    <w:name w:val="WW8Num46z1"/>
    <w:rPr>
      <w:rFonts w:ascii="Courier New" w:hAnsi="Courier New" w:cs="Courier New"/>
    </w:rPr>
  </w:style>
  <w:style w:type="character" w:customStyle="1" w:styleId="WW8Num46z3">
    <w:name w:val="WW8Num46z3"/>
    <w:rPr>
      <w:rFonts w:ascii="Symbol" w:hAnsi="Symbol"/>
    </w:rPr>
  </w:style>
  <w:style w:type="character" w:customStyle="1" w:styleId="WW-DefaultParagraphFont">
    <w:name w:val="WW-Default Paragraph Font"/>
  </w:style>
  <w:style w:type="character" w:styleId="PageNumber">
    <w:name w:val="page number"/>
    <w:rPr>
      <w:rFonts w:ascii="Verdana" w:hAnsi="Verdana"/>
      <w:sz w:val="14"/>
    </w:rPr>
  </w:style>
  <w:style w:type="character" w:customStyle="1" w:styleId="Char">
    <w:name w:val="Char"/>
    <w:rPr>
      <w:rFonts w:ascii="Verdana" w:hAnsi="Verdana" w:cs="Arial"/>
      <w:b/>
      <w:iCs/>
      <w:szCs w:val="28"/>
      <w:lang w:val="en-US"/>
    </w:rPr>
  </w:style>
  <w:style w:type="character" w:customStyle="1" w:styleId="ListBulletCharChar">
    <w:name w:val="List Bullet Char Char"/>
    <w:rPr>
      <w:rFonts w:ascii="TradeGothic" w:hAnsi="TradeGothic"/>
      <w:sz w:val="24"/>
      <w:szCs w:val="24"/>
    </w:rPr>
  </w:style>
  <w:style w:type="character" w:customStyle="1" w:styleId="WW-Char">
    <w:name w:val="WW- Char"/>
    <w:rPr>
      <w:rFonts w:ascii="Verdana" w:hAnsi="Verdana"/>
      <w:szCs w:val="24"/>
      <w:lang w:val="en-US" w:eastAsia="ar-SA" w:bidi="ar-SA"/>
    </w:rPr>
  </w:style>
  <w:style w:type="character" w:customStyle="1" w:styleId="NormalArialChar">
    <w:name w:val="Normal + Arial Char"/>
    <w:rPr>
      <w:rFonts w:ascii="Verdana" w:hAnsi="Verdana"/>
      <w:sz w:val="24"/>
      <w:szCs w:val="24"/>
      <w:lang w:val="en-US" w:eastAsia="ar-SA" w:bidi="ar-SA"/>
    </w:rPr>
  </w:style>
  <w:style w:type="character" w:customStyle="1" w:styleId="apple-converted-space">
    <w:name w:val="apple-converted-space"/>
    <w:basedOn w:val="WW-DefaultParagraphFont"/>
  </w:style>
  <w:style w:type="character" w:styleId="Hyperlink">
    <w:name w:val="Hyperlink"/>
    <w:rPr>
      <w:color w:val="0000FF"/>
      <w:u w:val="single"/>
    </w:rPr>
  </w:style>
  <w:style w:type="character" w:customStyle="1" w:styleId="StyleGaramond12ptBold">
    <w:name w:val="Style Garamond 12 pt Bold"/>
    <w:rPr>
      <w:rFonts w:ascii="Garamond" w:hAnsi="Garamond"/>
      <w:b/>
      <w:bCs/>
      <w:sz w:val="24"/>
    </w:rPr>
  </w:style>
  <w:style w:type="character" w:customStyle="1" w:styleId="WW-Char1">
    <w:name w:val="WW- Char1"/>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link w:val="BodyTextChar"/>
    <w:pPr>
      <w:spacing w:line="320" w:lineRule="exact"/>
      <w:jc w:val="both"/>
    </w:pPr>
    <w:rPr>
      <w:sz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spacing w:line="240" w:lineRule="exact"/>
    </w:pPr>
  </w:style>
  <w:style w:type="paragraph" w:styleId="Footer">
    <w:name w:val="footer"/>
    <w:basedOn w:val="Normal"/>
    <w:pPr>
      <w:tabs>
        <w:tab w:val="center" w:pos="4320"/>
        <w:tab w:val="right" w:pos="8640"/>
      </w:tabs>
    </w:pPr>
    <w:rPr>
      <w:sz w:val="14"/>
    </w:rPr>
  </w:style>
  <w:style w:type="paragraph" w:customStyle="1" w:styleId="InsetBullets">
    <w:name w:val="Inset Bullets"/>
    <w:basedOn w:val="BodyText"/>
    <w:pPr>
      <w:numPr>
        <w:numId w:val="13"/>
      </w:numPr>
      <w:tabs>
        <w:tab w:val="left" w:pos="720"/>
      </w:tabs>
    </w:pPr>
  </w:style>
  <w:style w:type="paragraph" w:styleId="ListBullet">
    <w:name w:val="List Bullet"/>
    <w:basedOn w:val="Normal"/>
    <w:pPr>
      <w:numPr>
        <w:numId w:val="2"/>
      </w:numPr>
      <w:spacing w:before="60" w:after="60"/>
    </w:pPr>
    <w:rPr>
      <w:rFonts w:ascii="TradeGothic" w:hAnsi="TradeGothic" w:cs="Gautami"/>
      <w:sz w:val="24"/>
      <w:lang w:val="x-none" w:eastAsia="te-IN" w:bidi="te-IN"/>
    </w:rPr>
  </w:style>
  <w:style w:type="paragraph" w:styleId="BodyTextIndent">
    <w:name w:val="Body Text Indent"/>
    <w:basedOn w:val="Normal"/>
    <w:pPr>
      <w:spacing w:after="120"/>
      <w:ind w:left="360"/>
    </w:pPr>
    <w:rPr>
      <w:rFonts w:ascii="TradeGothic" w:hAnsi="TradeGothic"/>
      <w:sz w:val="24"/>
      <w:szCs w:val="20"/>
    </w:rPr>
  </w:style>
  <w:style w:type="paragraph" w:styleId="BodyTextIndent2">
    <w:name w:val="Body Text Indent 2"/>
    <w:basedOn w:val="Normal"/>
    <w:pPr>
      <w:spacing w:after="120" w:line="480" w:lineRule="auto"/>
      <w:ind w:left="360"/>
    </w:pPr>
    <w:rPr>
      <w:rFonts w:ascii="TradeGothic" w:hAnsi="TradeGothic"/>
      <w:sz w:val="24"/>
      <w:szCs w:val="20"/>
    </w:rPr>
  </w:style>
  <w:style w:type="paragraph" w:customStyle="1" w:styleId="1LeiptekstiC0">
    <w:name w:val="1: Leipäteksti C0"/>
    <w:basedOn w:val="Normal"/>
    <w:rPr>
      <w:rFonts w:ascii="Arial" w:hAnsi="Arial"/>
      <w:kern w:val="1"/>
      <w:sz w:val="2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ormalArial">
    <w:name w:val="Normal + Arial"/>
    <w:basedOn w:val="Normal"/>
    <w:pPr>
      <w:autoSpaceDE w:val="0"/>
    </w:pPr>
    <w:rPr>
      <w:sz w:val="24"/>
    </w:rPr>
  </w:style>
  <w:style w:type="paragraph" w:styleId="NormalWeb">
    <w:name w:val="Normal (Web)"/>
    <w:basedOn w:val="Normal"/>
    <w:pPr>
      <w:spacing w:before="280" w:after="280"/>
    </w:pPr>
    <w:rPr>
      <w:rFonts w:ascii="Times New Roman" w:hAnsi="Times New Roman"/>
      <w:sz w:val="24"/>
    </w:rPr>
  </w:style>
  <w:style w:type="paragraph" w:styleId="BalloonText">
    <w:name w:val="Balloon Text"/>
    <w:basedOn w:val="Normal"/>
    <w:rPr>
      <w:rFonts w:ascii="Tahoma" w:hAnsi="Tahoma" w:cs="Gautami"/>
      <w:sz w:val="16"/>
      <w:szCs w:val="16"/>
      <w:lang w:val="x-none" w:eastAsia="te-IN" w:bidi="te-IN"/>
    </w:rPr>
  </w:style>
  <w:style w:type="paragraph" w:styleId="ListParagraph">
    <w:name w:val="List Paragraph"/>
    <w:basedOn w:val="Normal"/>
    <w:qFormat/>
    <w:pPr>
      <w:ind w:left="720"/>
    </w:pPr>
  </w:style>
  <w:style w:type="paragraph" w:customStyle="1" w:styleId="normalverdana">
    <w:name w:val="normalverdana"/>
    <w:basedOn w:val="Normal"/>
    <w:rPr>
      <w:rFonts w:ascii="TradeGothic" w:hAnsi="TradeGothic"/>
      <w:b/>
      <w:bCs/>
      <w:sz w:val="20"/>
      <w:szCs w:val="20"/>
    </w:rPr>
  </w:style>
  <w:style w:type="paragraph" w:customStyle="1" w:styleId="Framecontents">
    <w:name w:val="Frame contents"/>
    <w:basedOn w:val="BodyText"/>
  </w:style>
  <w:style w:type="character" w:customStyle="1" w:styleId="BodyTextChar">
    <w:name w:val="Body Text Char"/>
    <w:basedOn w:val="DefaultParagraphFont"/>
    <w:link w:val="BodyText"/>
    <w:rsid w:val="00174A95"/>
    <w:rPr>
      <w:rFonts w:ascii="Verdana" w:hAnsi="Verdana"/>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9800">
      <w:bodyDiv w:val="1"/>
      <w:marLeft w:val="0"/>
      <w:marRight w:val="0"/>
      <w:marTop w:val="0"/>
      <w:marBottom w:val="0"/>
      <w:divBdr>
        <w:top w:val="none" w:sz="0" w:space="0" w:color="auto"/>
        <w:left w:val="none" w:sz="0" w:space="0" w:color="auto"/>
        <w:bottom w:val="none" w:sz="0" w:space="0" w:color="auto"/>
        <w:right w:val="none" w:sz="0" w:space="0" w:color="auto"/>
      </w:divBdr>
    </w:div>
    <w:div w:id="206768096">
      <w:bodyDiv w:val="1"/>
      <w:marLeft w:val="0"/>
      <w:marRight w:val="0"/>
      <w:marTop w:val="0"/>
      <w:marBottom w:val="0"/>
      <w:divBdr>
        <w:top w:val="none" w:sz="0" w:space="0" w:color="auto"/>
        <w:left w:val="none" w:sz="0" w:space="0" w:color="auto"/>
        <w:bottom w:val="none" w:sz="0" w:space="0" w:color="auto"/>
        <w:right w:val="none" w:sz="0" w:space="0" w:color="auto"/>
      </w:divBdr>
    </w:div>
    <w:div w:id="240263624">
      <w:bodyDiv w:val="1"/>
      <w:marLeft w:val="0"/>
      <w:marRight w:val="0"/>
      <w:marTop w:val="0"/>
      <w:marBottom w:val="0"/>
      <w:divBdr>
        <w:top w:val="none" w:sz="0" w:space="0" w:color="auto"/>
        <w:left w:val="none" w:sz="0" w:space="0" w:color="auto"/>
        <w:bottom w:val="none" w:sz="0" w:space="0" w:color="auto"/>
        <w:right w:val="none" w:sz="0" w:space="0" w:color="auto"/>
      </w:divBdr>
    </w:div>
    <w:div w:id="1587424540">
      <w:bodyDiv w:val="1"/>
      <w:marLeft w:val="0"/>
      <w:marRight w:val="0"/>
      <w:marTop w:val="0"/>
      <w:marBottom w:val="0"/>
      <w:divBdr>
        <w:top w:val="none" w:sz="0" w:space="0" w:color="auto"/>
        <w:left w:val="none" w:sz="0" w:space="0" w:color="auto"/>
        <w:bottom w:val="none" w:sz="0" w:space="0" w:color="auto"/>
        <w:right w:val="none" w:sz="0" w:space="0" w:color="auto"/>
      </w:divBdr>
    </w:div>
    <w:div w:id="192649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ppu.vinodkumar@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anket\triniti\7144_SanketKulkarn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FBF4B-7411-41CF-BCB0-A3A40E32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7144_SanketKulkarni.dot</Template>
  <TotalTime>1417</TotalTime>
  <Pages>7</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13173</CharactersWithSpaces>
  <SharedDoc>false</SharedDoc>
  <HLinks>
    <vt:vector size="6" baseType="variant">
      <vt:variant>
        <vt:i4>131110</vt:i4>
      </vt:variant>
      <vt:variant>
        <vt:i4>0</vt:i4>
      </vt:variant>
      <vt:variant>
        <vt:i4>0</vt:i4>
      </vt:variant>
      <vt:variant>
        <vt:i4>5</vt:i4>
      </vt:variant>
      <vt:variant>
        <vt:lpwstr>mailto:vuppu@triniti.com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skulkarni</dc:creator>
  <cp:keywords/>
  <dc:description/>
  <cp:lastModifiedBy>Vinod Kumar Uppu</cp:lastModifiedBy>
  <cp:revision>78</cp:revision>
  <cp:lastPrinted>1899-12-31T18:30:00Z</cp:lastPrinted>
  <dcterms:created xsi:type="dcterms:W3CDTF">2016-07-08T08:53:00Z</dcterms:created>
  <dcterms:modified xsi:type="dcterms:W3CDTF">2021-03-10T05:14:00Z</dcterms:modified>
</cp:coreProperties>
</file>